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6BC" w:rsidRDefault="000E56BC">
      <w:pPr>
        <w:spacing w:line="200" w:lineRule="exact"/>
      </w:pPr>
    </w:p>
    <w:tbl>
      <w:tblPr>
        <w:tblW w:w="10386" w:type="dxa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9"/>
        <w:gridCol w:w="992"/>
        <w:gridCol w:w="2268"/>
        <w:gridCol w:w="1418"/>
        <w:gridCol w:w="992"/>
        <w:gridCol w:w="709"/>
        <w:gridCol w:w="2268"/>
      </w:tblGrid>
      <w:tr w:rsidR="00485A8E" w:rsidTr="008F229C">
        <w:trPr>
          <w:trHeight w:hRule="exact" w:val="1120"/>
        </w:trPr>
        <w:tc>
          <w:tcPr>
            <w:tcW w:w="10386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5A8E" w:rsidRDefault="00485A8E" w:rsidP="00485A8E">
            <w:pPr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Crea</w:t>
            </w:r>
            <w:r>
              <w:rPr>
                <w:spacing w:val="-2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</w:t>
            </w:r>
            <w:r>
              <w:rPr>
                <w:spacing w:val="-3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ge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with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ollowing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L</w:t>
            </w:r>
          </w:p>
          <w:p w:rsidR="00485A8E" w:rsidRDefault="00485A8E" w:rsidP="00485A8E">
            <w:pPr>
              <w:ind w:left="100" w:right="4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a.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bed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im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ge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chnolo</w:t>
            </w:r>
            <w:r>
              <w:rPr>
                <w:spacing w:val="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forum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</w:t>
            </w:r>
            <w:r>
              <w:rPr>
                <w:spacing w:val="-3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e</w:t>
            </w:r>
          </w:p>
          <w:p w:rsidR="00485A8E" w:rsidRDefault="00485A8E" w:rsidP="00485A8E">
            <w:pPr>
              <w:ind w:left="100" w:right="4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b.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fix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hot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spots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for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ea</w:t>
            </w:r>
            <w:r>
              <w:rPr>
                <w:spacing w:val="-3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chno</w:t>
            </w:r>
            <w:r>
              <w:rPr>
                <w:spacing w:val="-2"/>
                <w:sz w:val="24"/>
                <w:szCs w:val="24"/>
              </w:rPr>
              <w:t>l</w:t>
            </w:r>
            <w:r>
              <w:rPr>
                <w:spacing w:val="5"/>
                <w:sz w:val="24"/>
                <w:szCs w:val="24"/>
              </w:rPr>
              <w:t>o</w:t>
            </w:r>
            <w:r>
              <w:rPr>
                <w:spacing w:val="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for</w:t>
            </w:r>
            <w:r>
              <w:rPr>
                <w:spacing w:val="-2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m</w:t>
            </w:r>
          </w:p>
          <w:p w:rsidR="00485A8E" w:rsidRDefault="00485A8E" w:rsidP="00485A8E">
            <w:pPr>
              <w:spacing w:line="260" w:lineRule="exact"/>
              <w:ind w:left="180"/>
              <w:rPr>
                <w:w w:val="108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c.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Show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related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c</w:t>
            </w:r>
            <w:r>
              <w:rPr>
                <w:spacing w:val="-2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nol</w:t>
            </w:r>
            <w:r>
              <w:rPr>
                <w:spacing w:val="2"/>
                <w:sz w:val="24"/>
                <w:szCs w:val="24"/>
              </w:rPr>
              <w:t>og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inf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rma</w:t>
            </w:r>
            <w:r>
              <w:rPr>
                <w:spacing w:val="-2"/>
                <w:sz w:val="24"/>
                <w:szCs w:val="24"/>
              </w:rPr>
              <w:t>t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when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hot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spots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are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clic</w:t>
            </w:r>
            <w:r>
              <w:rPr>
                <w:spacing w:val="2"/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ed</w:t>
            </w:r>
          </w:p>
        </w:tc>
      </w:tr>
      <w:tr w:rsidR="00096A29" w:rsidTr="00096A29">
        <w:trPr>
          <w:trHeight w:hRule="exact" w:val="374"/>
        </w:trPr>
        <w:tc>
          <w:tcPr>
            <w:tcW w:w="1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A29" w:rsidRDefault="00096A29" w:rsidP="00096A29">
            <w:pPr>
              <w:spacing w:line="260" w:lineRule="exact"/>
              <w:ind w:left="38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Ai</w:t>
            </w:r>
            <w:r>
              <w:rPr>
                <w:spacing w:val="-3"/>
                <w:w w:val="107"/>
                <w:sz w:val="24"/>
                <w:szCs w:val="24"/>
              </w:rPr>
              <w:t>m</w:t>
            </w:r>
            <w:r>
              <w:rPr>
                <w:spacing w:val="3"/>
                <w:w w:val="99"/>
                <w:sz w:val="24"/>
                <w:szCs w:val="24"/>
              </w:rPr>
              <w:t>/</w:t>
            </w:r>
            <w:r>
              <w:rPr>
                <w:w w:val="109"/>
                <w:sz w:val="24"/>
                <w:szCs w:val="24"/>
              </w:rPr>
              <w:t>P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oc</w:t>
            </w:r>
            <w:r>
              <w:rPr>
                <w:spacing w:val="-3"/>
                <w:w w:val="99"/>
                <w:sz w:val="24"/>
                <w:szCs w:val="24"/>
              </w:rPr>
              <w:t>e</w:t>
            </w:r>
            <w:r>
              <w:rPr>
                <w:spacing w:val="3"/>
                <w:w w:val="110"/>
                <w:sz w:val="24"/>
                <w:szCs w:val="24"/>
              </w:rPr>
              <w:t>d</w:t>
            </w:r>
            <w:r>
              <w:rPr>
                <w:w w:val="110"/>
                <w:sz w:val="24"/>
                <w:szCs w:val="24"/>
              </w:rPr>
              <w:t>u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A29" w:rsidRDefault="00096A29" w:rsidP="00096A29">
            <w:pPr>
              <w:spacing w:line="260" w:lineRule="exact"/>
              <w:jc w:val="center"/>
              <w:rPr>
                <w:sz w:val="24"/>
                <w:szCs w:val="24"/>
              </w:rPr>
            </w:pPr>
            <w:r>
              <w:rPr>
                <w:spacing w:val="-2"/>
                <w:w w:val="109"/>
                <w:sz w:val="24"/>
                <w:szCs w:val="24"/>
              </w:rPr>
              <w:t>P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spacing w:val="-2"/>
                <w:w w:val="99"/>
                <w:sz w:val="24"/>
                <w:szCs w:val="24"/>
              </w:rPr>
              <w:t>o</w:t>
            </w:r>
            <w:r>
              <w:rPr>
                <w:spacing w:val="5"/>
                <w:w w:val="99"/>
                <w:sz w:val="24"/>
                <w:szCs w:val="24"/>
              </w:rPr>
              <w:t>g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112"/>
                <w:sz w:val="24"/>
                <w:szCs w:val="24"/>
              </w:rPr>
              <w:t>a</w:t>
            </w:r>
            <w:r>
              <w:rPr>
                <w:w w:val="107"/>
                <w:sz w:val="24"/>
                <w:szCs w:val="24"/>
              </w:rPr>
              <w:t>m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A29" w:rsidRDefault="00096A29" w:rsidP="00096A29">
            <w:pPr>
              <w:spacing w:line="260" w:lineRule="exact"/>
              <w:ind w:left="75" w:right="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</w:t>
            </w:r>
            <w:r>
              <w:rPr>
                <w:spacing w:val="-1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tion</w:t>
            </w:r>
            <w:r>
              <w:rPr>
                <w:spacing w:val="45"/>
                <w:sz w:val="24"/>
                <w:szCs w:val="24"/>
              </w:rPr>
              <w:t xml:space="preserve"> </w:t>
            </w:r>
            <w:r>
              <w:rPr>
                <w:w w:val="107"/>
                <w:sz w:val="24"/>
                <w:szCs w:val="24"/>
              </w:rPr>
              <w:t xml:space="preserve">&amp; </w:t>
            </w:r>
            <w:r>
              <w:rPr>
                <w:w w:val="108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e</w:t>
            </w:r>
            <w:r>
              <w:rPr>
                <w:spacing w:val="-2"/>
                <w:w w:val="99"/>
                <w:sz w:val="24"/>
                <w:szCs w:val="24"/>
              </w:rPr>
              <w:t>s</w:t>
            </w:r>
            <w:r>
              <w:rPr>
                <w:spacing w:val="3"/>
                <w:w w:val="110"/>
                <w:sz w:val="24"/>
                <w:szCs w:val="24"/>
              </w:rPr>
              <w:t>u</w:t>
            </w:r>
            <w:r>
              <w:rPr>
                <w:w w:val="99"/>
                <w:sz w:val="24"/>
                <w:szCs w:val="24"/>
              </w:rPr>
              <w:t>l</w:t>
            </w:r>
            <w:r>
              <w:rPr>
                <w:w w:val="119"/>
                <w:sz w:val="24"/>
                <w:szCs w:val="24"/>
              </w:rPr>
              <w:t>t</w:t>
            </w:r>
            <w:r>
              <w:rPr>
                <w:w w:val="99"/>
                <w:sz w:val="24"/>
                <w:szCs w:val="24"/>
              </w:rPr>
              <w:t>s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A29" w:rsidRDefault="00096A29" w:rsidP="00096A29">
            <w:pPr>
              <w:spacing w:line="260" w:lineRule="exact"/>
              <w:ind w:left="142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Viv</w:t>
            </w:r>
            <w:r>
              <w:rPr>
                <w:w w:val="112"/>
                <w:sz w:val="24"/>
                <w:szCs w:val="24"/>
              </w:rPr>
              <w:t>a</w:t>
            </w:r>
            <w:r>
              <w:rPr>
                <w:w w:val="99"/>
                <w:sz w:val="24"/>
                <w:szCs w:val="24"/>
              </w:rPr>
              <w:t>-Voce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A29" w:rsidRDefault="00096A29" w:rsidP="00096A29">
            <w:pPr>
              <w:spacing w:line="260" w:lineRule="exact"/>
              <w:ind w:left="136"/>
              <w:jc w:val="center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e</w:t>
            </w:r>
            <w:r>
              <w:rPr>
                <w:spacing w:val="-3"/>
                <w:w w:val="99"/>
                <w:sz w:val="24"/>
                <w:szCs w:val="24"/>
              </w:rPr>
              <w:t>c</w:t>
            </w:r>
            <w:r>
              <w:rPr>
                <w:spacing w:val="2"/>
                <w:w w:val="99"/>
                <w:sz w:val="24"/>
                <w:szCs w:val="24"/>
              </w:rPr>
              <w:t>o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110"/>
                <w:sz w:val="24"/>
                <w:szCs w:val="24"/>
              </w:rPr>
              <w:t>d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A29" w:rsidRDefault="00096A29" w:rsidP="00096A29">
            <w:pPr>
              <w:spacing w:line="260" w:lineRule="exact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T</w:t>
            </w:r>
            <w:r>
              <w:rPr>
                <w:w w:val="99"/>
                <w:sz w:val="24"/>
                <w:szCs w:val="24"/>
              </w:rPr>
              <w:t>o</w:t>
            </w:r>
            <w:r>
              <w:rPr>
                <w:w w:val="119"/>
                <w:sz w:val="24"/>
                <w:szCs w:val="24"/>
              </w:rPr>
              <w:t>t</w:t>
            </w:r>
            <w:r>
              <w:rPr>
                <w:w w:val="112"/>
                <w:sz w:val="24"/>
                <w:szCs w:val="24"/>
              </w:rPr>
              <w:t>a</w:t>
            </w:r>
            <w:r>
              <w:rPr>
                <w:w w:val="99"/>
                <w:sz w:val="24"/>
                <w:szCs w:val="24"/>
              </w:rPr>
              <w:t>l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A29" w:rsidRDefault="00096A29" w:rsidP="00096A29">
            <w:pPr>
              <w:spacing w:line="260" w:lineRule="exact"/>
              <w:ind w:left="414"/>
              <w:jc w:val="center"/>
              <w:rPr>
                <w:w w:val="108"/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Marks in Letters</w:t>
            </w:r>
          </w:p>
        </w:tc>
      </w:tr>
      <w:tr w:rsidR="00096A29" w:rsidTr="00096A29">
        <w:trPr>
          <w:trHeight w:hRule="exact" w:val="326"/>
        </w:trPr>
        <w:tc>
          <w:tcPr>
            <w:tcW w:w="1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A29" w:rsidRPr="00096A29" w:rsidRDefault="00096A29" w:rsidP="00096A29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20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A29" w:rsidRPr="00096A29" w:rsidRDefault="00096A29" w:rsidP="00096A29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30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A29" w:rsidRPr="00096A29" w:rsidRDefault="00096A29" w:rsidP="00096A29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30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A29" w:rsidRPr="00096A29" w:rsidRDefault="00096A29" w:rsidP="00096A29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10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A29" w:rsidRPr="00096A29" w:rsidRDefault="00096A29" w:rsidP="00096A29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A29" w:rsidRPr="00096A29" w:rsidRDefault="00096A29" w:rsidP="00096A29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100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A29" w:rsidRPr="00096A29" w:rsidRDefault="00096A29" w:rsidP="00096A29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w w:val="99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 xml:space="preserve">One Zero </w:t>
            </w:r>
            <w:proofErr w:type="spellStart"/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Zero</w:t>
            </w:r>
            <w:proofErr w:type="spellEnd"/>
          </w:p>
        </w:tc>
      </w:tr>
      <w:tr w:rsidR="00096A29" w:rsidTr="00096A29">
        <w:trPr>
          <w:trHeight w:hRule="exact" w:val="415"/>
        </w:trPr>
        <w:tc>
          <w:tcPr>
            <w:tcW w:w="1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A29" w:rsidRDefault="00096A29">
            <w:pPr>
              <w:spacing w:line="260" w:lineRule="exact"/>
              <w:ind w:left="1276" w:right="1279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A29" w:rsidRDefault="00096A29">
            <w:pPr>
              <w:spacing w:line="260" w:lineRule="exact"/>
              <w:ind w:left="957" w:right="965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A29" w:rsidRDefault="00096A29">
            <w:pPr>
              <w:spacing w:line="260" w:lineRule="exact"/>
              <w:ind w:left="598" w:right="606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A29" w:rsidRDefault="00096A29">
            <w:pPr>
              <w:spacing w:line="260" w:lineRule="exact"/>
              <w:ind w:left="595" w:right="606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A29" w:rsidRDefault="00096A29">
            <w:pPr>
              <w:spacing w:line="260" w:lineRule="exact"/>
              <w:ind w:left="353" w:right="357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A29" w:rsidRDefault="00096A29">
            <w:pPr>
              <w:spacing w:line="260" w:lineRule="exact"/>
              <w:ind w:left="471" w:right="477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A29" w:rsidRDefault="00096A29">
            <w:pPr>
              <w:spacing w:line="260" w:lineRule="exact"/>
              <w:ind w:left="471" w:right="477"/>
              <w:jc w:val="center"/>
              <w:rPr>
                <w:w w:val="99"/>
                <w:sz w:val="24"/>
                <w:szCs w:val="24"/>
              </w:rPr>
            </w:pPr>
          </w:p>
        </w:tc>
      </w:tr>
      <w:tr w:rsidR="00485A8E" w:rsidTr="00FC08A0">
        <w:trPr>
          <w:trHeight w:hRule="exact" w:val="415"/>
        </w:trPr>
        <w:tc>
          <w:tcPr>
            <w:tcW w:w="499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5A8E" w:rsidRDefault="00485A8E">
            <w:pPr>
              <w:spacing w:line="260" w:lineRule="exact"/>
              <w:ind w:left="598" w:right="606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538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5A8E" w:rsidRDefault="00485A8E">
            <w:pPr>
              <w:spacing w:line="260" w:lineRule="exact"/>
              <w:ind w:left="471" w:right="477"/>
              <w:jc w:val="center"/>
              <w:rPr>
                <w:w w:val="99"/>
                <w:sz w:val="24"/>
                <w:szCs w:val="24"/>
              </w:rPr>
            </w:pPr>
          </w:p>
        </w:tc>
      </w:tr>
      <w:tr w:rsidR="00485A8E" w:rsidRPr="00485A8E" w:rsidTr="00F74956">
        <w:trPr>
          <w:trHeight w:hRule="exact" w:val="415"/>
        </w:trPr>
        <w:tc>
          <w:tcPr>
            <w:tcW w:w="499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5A8E" w:rsidRPr="00485A8E" w:rsidRDefault="00485A8E">
            <w:pPr>
              <w:spacing w:line="260" w:lineRule="exact"/>
              <w:ind w:left="598" w:right="606"/>
              <w:jc w:val="center"/>
              <w:rPr>
                <w:b/>
                <w:w w:val="99"/>
                <w:sz w:val="24"/>
                <w:szCs w:val="24"/>
              </w:rPr>
            </w:pPr>
            <w:r w:rsidRPr="00485A8E">
              <w:rPr>
                <w:b/>
                <w:w w:val="99"/>
                <w:sz w:val="24"/>
                <w:szCs w:val="24"/>
              </w:rPr>
              <w:t>INTERNAL EXAMINER</w:t>
            </w:r>
          </w:p>
        </w:tc>
        <w:tc>
          <w:tcPr>
            <w:tcW w:w="538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5A8E" w:rsidRPr="00485A8E" w:rsidRDefault="00485A8E">
            <w:pPr>
              <w:spacing w:line="260" w:lineRule="exact"/>
              <w:ind w:left="471" w:right="477"/>
              <w:jc w:val="center"/>
              <w:rPr>
                <w:b/>
                <w:w w:val="99"/>
                <w:sz w:val="24"/>
                <w:szCs w:val="24"/>
              </w:rPr>
            </w:pPr>
            <w:r w:rsidRPr="00485A8E">
              <w:rPr>
                <w:b/>
                <w:w w:val="99"/>
                <w:sz w:val="24"/>
                <w:szCs w:val="24"/>
              </w:rPr>
              <w:t>EXTERNAL EXAMINER</w:t>
            </w:r>
          </w:p>
        </w:tc>
      </w:tr>
    </w:tbl>
    <w:p w:rsidR="000E56BC" w:rsidRDefault="000E56BC">
      <w:pPr>
        <w:spacing w:line="200" w:lineRule="exact"/>
      </w:pPr>
    </w:p>
    <w:tbl>
      <w:tblPr>
        <w:tblW w:w="10386" w:type="dxa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9"/>
        <w:gridCol w:w="992"/>
        <w:gridCol w:w="2268"/>
        <w:gridCol w:w="1418"/>
        <w:gridCol w:w="992"/>
        <w:gridCol w:w="709"/>
        <w:gridCol w:w="2268"/>
      </w:tblGrid>
      <w:tr w:rsidR="00426D41" w:rsidTr="008F229C">
        <w:trPr>
          <w:trHeight w:hRule="exact" w:val="802"/>
        </w:trPr>
        <w:tc>
          <w:tcPr>
            <w:tcW w:w="10386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26D41" w:rsidRDefault="008F229C" w:rsidP="008F229C">
            <w:pPr>
              <w:spacing w:line="260" w:lineRule="exact"/>
              <w:ind w:left="38"/>
              <w:rPr>
                <w:w w:val="108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 </w:t>
            </w:r>
            <w:r>
              <w:rPr>
                <w:sz w:val="24"/>
                <w:szCs w:val="24"/>
              </w:rPr>
              <w:t>C</w:t>
            </w:r>
            <w:r>
              <w:rPr>
                <w:spacing w:val="2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3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website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for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onl</w:t>
            </w:r>
            <w:r>
              <w:rPr>
                <w:spacing w:val="6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ne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rammi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cour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ear</w:t>
            </w:r>
            <w:r>
              <w:rPr>
                <w:spacing w:val="-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platform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p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pacing w:val="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SS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pacing w:val="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2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. </w:t>
            </w:r>
            <w:proofErr w:type="gramStart"/>
            <w:r>
              <w:rPr>
                <w:sz w:val="24"/>
                <w:szCs w:val="24"/>
              </w:rPr>
              <w:t>The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</w:t>
            </w:r>
            <w:r>
              <w:rPr>
                <w:spacing w:val="-3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bs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te</w:t>
            </w:r>
            <w:proofErr w:type="gramEnd"/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ould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displ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list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details,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>
              <w:rPr>
                <w:spacing w:val="-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urse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feature</w:t>
            </w:r>
            <w:r>
              <w:rPr>
                <w:spacing w:val="-2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,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popul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topics,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popular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cour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 inst</w:t>
            </w:r>
            <w:r>
              <w:rPr>
                <w:spacing w:val="2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uc</w:t>
            </w:r>
            <w:r>
              <w:rPr>
                <w:spacing w:val="-2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ors,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3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s.</w:t>
            </w:r>
          </w:p>
        </w:tc>
      </w:tr>
      <w:tr w:rsidR="00426D41" w:rsidTr="00F2799F">
        <w:trPr>
          <w:trHeight w:hRule="exact" w:val="374"/>
        </w:trPr>
        <w:tc>
          <w:tcPr>
            <w:tcW w:w="1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26D41" w:rsidRDefault="00426D41" w:rsidP="00F2799F">
            <w:pPr>
              <w:spacing w:line="260" w:lineRule="exact"/>
              <w:ind w:left="38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Ai</w:t>
            </w:r>
            <w:r>
              <w:rPr>
                <w:spacing w:val="-3"/>
                <w:w w:val="107"/>
                <w:sz w:val="24"/>
                <w:szCs w:val="24"/>
              </w:rPr>
              <w:t>m</w:t>
            </w:r>
            <w:r>
              <w:rPr>
                <w:spacing w:val="3"/>
                <w:w w:val="99"/>
                <w:sz w:val="24"/>
                <w:szCs w:val="24"/>
              </w:rPr>
              <w:t>/</w:t>
            </w:r>
            <w:r>
              <w:rPr>
                <w:w w:val="109"/>
                <w:sz w:val="24"/>
                <w:szCs w:val="24"/>
              </w:rPr>
              <w:t>P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oc</w:t>
            </w:r>
            <w:r>
              <w:rPr>
                <w:spacing w:val="-3"/>
                <w:w w:val="99"/>
                <w:sz w:val="24"/>
                <w:szCs w:val="24"/>
              </w:rPr>
              <w:t>e</w:t>
            </w:r>
            <w:r>
              <w:rPr>
                <w:spacing w:val="3"/>
                <w:w w:val="110"/>
                <w:sz w:val="24"/>
                <w:szCs w:val="24"/>
              </w:rPr>
              <w:t>d</w:t>
            </w:r>
            <w:r>
              <w:rPr>
                <w:w w:val="110"/>
                <w:sz w:val="24"/>
                <w:szCs w:val="24"/>
              </w:rPr>
              <w:t>u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26D41" w:rsidRDefault="00426D41" w:rsidP="00F2799F">
            <w:pPr>
              <w:spacing w:line="260" w:lineRule="exact"/>
              <w:jc w:val="center"/>
              <w:rPr>
                <w:sz w:val="24"/>
                <w:szCs w:val="24"/>
              </w:rPr>
            </w:pPr>
            <w:r>
              <w:rPr>
                <w:spacing w:val="-2"/>
                <w:w w:val="109"/>
                <w:sz w:val="24"/>
                <w:szCs w:val="24"/>
              </w:rPr>
              <w:t>P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spacing w:val="-2"/>
                <w:w w:val="99"/>
                <w:sz w:val="24"/>
                <w:szCs w:val="24"/>
              </w:rPr>
              <w:t>o</w:t>
            </w:r>
            <w:r>
              <w:rPr>
                <w:spacing w:val="5"/>
                <w:w w:val="99"/>
                <w:sz w:val="24"/>
                <w:szCs w:val="24"/>
              </w:rPr>
              <w:t>g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112"/>
                <w:sz w:val="24"/>
                <w:szCs w:val="24"/>
              </w:rPr>
              <w:t>a</w:t>
            </w:r>
            <w:r>
              <w:rPr>
                <w:w w:val="107"/>
                <w:sz w:val="24"/>
                <w:szCs w:val="24"/>
              </w:rPr>
              <w:t>m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26D41" w:rsidRDefault="00426D41" w:rsidP="00F2799F">
            <w:pPr>
              <w:spacing w:line="260" w:lineRule="exact"/>
              <w:ind w:left="75" w:right="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</w:t>
            </w:r>
            <w:r>
              <w:rPr>
                <w:spacing w:val="-1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tion</w:t>
            </w:r>
            <w:r>
              <w:rPr>
                <w:spacing w:val="45"/>
                <w:sz w:val="24"/>
                <w:szCs w:val="24"/>
              </w:rPr>
              <w:t xml:space="preserve"> </w:t>
            </w:r>
            <w:r>
              <w:rPr>
                <w:w w:val="107"/>
                <w:sz w:val="24"/>
                <w:szCs w:val="24"/>
              </w:rPr>
              <w:t xml:space="preserve">&amp; </w:t>
            </w:r>
            <w:r>
              <w:rPr>
                <w:w w:val="108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e</w:t>
            </w:r>
            <w:r>
              <w:rPr>
                <w:spacing w:val="-2"/>
                <w:w w:val="99"/>
                <w:sz w:val="24"/>
                <w:szCs w:val="24"/>
              </w:rPr>
              <w:t>s</w:t>
            </w:r>
            <w:r>
              <w:rPr>
                <w:spacing w:val="3"/>
                <w:w w:val="110"/>
                <w:sz w:val="24"/>
                <w:szCs w:val="24"/>
              </w:rPr>
              <w:t>u</w:t>
            </w:r>
            <w:r>
              <w:rPr>
                <w:w w:val="99"/>
                <w:sz w:val="24"/>
                <w:szCs w:val="24"/>
              </w:rPr>
              <w:t>l</w:t>
            </w:r>
            <w:r>
              <w:rPr>
                <w:w w:val="119"/>
                <w:sz w:val="24"/>
                <w:szCs w:val="24"/>
              </w:rPr>
              <w:t>t</w:t>
            </w:r>
            <w:r>
              <w:rPr>
                <w:w w:val="99"/>
                <w:sz w:val="24"/>
                <w:szCs w:val="24"/>
              </w:rPr>
              <w:t>s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26D41" w:rsidRDefault="00426D41" w:rsidP="00F2799F">
            <w:pPr>
              <w:spacing w:line="260" w:lineRule="exact"/>
              <w:ind w:left="142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Viv</w:t>
            </w:r>
            <w:r>
              <w:rPr>
                <w:w w:val="112"/>
                <w:sz w:val="24"/>
                <w:szCs w:val="24"/>
              </w:rPr>
              <w:t>a</w:t>
            </w:r>
            <w:r>
              <w:rPr>
                <w:w w:val="99"/>
                <w:sz w:val="24"/>
                <w:szCs w:val="24"/>
              </w:rPr>
              <w:t>-Voce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26D41" w:rsidRDefault="00426D41" w:rsidP="00F2799F">
            <w:pPr>
              <w:spacing w:line="260" w:lineRule="exact"/>
              <w:ind w:left="136"/>
              <w:jc w:val="center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e</w:t>
            </w:r>
            <w:r>
              <w:rPr>
                <w:spacing w:val="-3"/>
                <w:w w:val="99"/>
                <w:sz w:val="24"/>
                <w:szCs w:val="24"/>
              </w:rPr>
              <w:t>c</w:t>
            </w:r>
            <w:r>
              <w:rPr>
                <w:spacing w:val="2"/>
                <w:w w:val="99"/>
                <w:sz w:val="24"/>
                <w:szCs w:val="24"/>
              </w:rPr>
              <w:t>o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110"/>
                <w:sz w:val="24"/>
                <w:szCs w:val="24"/>
              </w:rPr>
              <w:t>d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26D41" w:rsidRDefault="00426D41" w:rsidP="00F2799F">
            <w:pPr>
              <w:spacing w:line="260" w:lineRule="exact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T</w:t>
            </w:r>
            <w:r>
              <w:rPr>
                <w:w w:val="99"/>
                <w:sz w:val="24"/>
                <w:szCs w:val="24"/>
              </w:rPr>
              <w:t>o</w:t>
            </w:r>
            <w:r>
              <w:rPr>
                <w:w w:val="119"/>
                <w:sz w:val="24"/>
                <w:szCs w:val="24"/>
              </w:rPr>
              <w:t>t</w:t>
            </w:r>
            <w:r>
              <w:rPr>
                <w:w w:val="112"/>
                <w:sz w:val="24"/>
                <w:szCs w:val="24"/>
              </w:rPr>
              <w:t>a</w:t>
            </w:r>
            <w:r>
              <w:rPr>
                <w:w w:val="99"/>
                <w:sz w:val="24"/>
                <w:szCs w:val="24"/>
              </w:rPr>
              <w:t>l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26D41" w:rsidRDefault="00426D41" w:rsidP="00F2799F">
            <w:pPr>
              <w:spacing w:line="260" w:lineRule="exact"/>
              <w:ind w:left="414"/>
              <w:jc w:val="center"/>
              <w:rPr>
                <w:w w:val="108"/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Marks in Letters</w:t>
            </w:r>
          </w:p>
        </w:tc>
      </w:tr>
      <w:tr w:rsidR="00426D41" w:rsidTr="00F2799F">
        <w:trPr>
          <w:trHeight w:hRule="exact" w:val="326"/>
        </w:trPr>
        <w:tc>
          <w:tcPr>
            <w:tcW w:w="1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26D41" w:rsidRPr="00096A29" w:rsidRDefault="00426D41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20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26D41" w:rsidRPr="00096A29" w:rsidRDefault="00426D41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30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26D41" w:rsidRPr="00096A29" w:rsidRDefault="00426D41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30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26D41" w:rsidRPr="00096A29" w:rsidRDefault="00426D41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10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26D41" w:rsidRPr="00096A29" w:rsidRDefault="00426D41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26D41" w:rsidRPr="00096A29" w:rsidRDefault="00426D41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100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26D41" w:rsidRPr="00096A29" w:rsidRDefault="00426D41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w w:val="99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 xml:space="preserve">One Zero </w:t>
            </w:r>
            <w:proofErr w:type="spellStart"/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Zero</w:t>
            </w:r>
            <w:proofErr w:type="spellEnd"/>
          </w:p>
        </w:tc>
      </w:tr>
      <w:tr w:rsidR="00426D41" w:rsidTr="00F2799F">
        <w:trPr>
          <w:trHeight w:hRule="exact" w:val="415"/>
        </w:trPr>
        <w:tc>
          <w:tcPr>
            <w:tcW w:w="1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26D41" w:rsidRDefault="00426D41" w:rsidP="00F2799F">
            <w:pPr>
              <w:spacing w:line="260" w:lineRule="exact"/>
              <w:ind w:left="1276" w:right="1279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26D41" w:rsidRDefault="00426D41" w:rsidP="00F2799F">
            <w:pPr>
              <w:spacing w:line="260" w:lineRule="exact"/>
              <w:ind w:left="957" w:right="965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26D41" w:rsidRDefault="00426D41" w:rsidP="00F2799F">
            <w:pPr>
              <w:spacing w:line="260" w:lineRule="exact"/>
              <w:ind w:left="598" w:right="606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26D41" w:rsidRDefault="00426D41" w:rsidP="00F2799F">
            <w:pPr>
              <w:spacing w:line="260" w:lineRule="exact"/>
              <w:ind w:left="595" w:right="606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26D41" w:rsidRDefault="00426D41" w:rsidP="00F2799F">
            <w:pPr>
              <w:spacing w:line="260" w:lineRule="exact"/>
              <w:ind w:left="353" w:right="357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26D41" w:rsidRDefault="00426D41" w:rsidP="00F2799F">
            <w:pPr>
              <w:spacing w:line="260" w:lineRule="exact"/>
              <w:ind w:left="471" w:right="477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26D41" w:rsidRDefault="00426D41" w:rsidP="00F2799F">
            <w:pPr>
              <w:spacing w:line="260" w:lineRule="exact"/>
              <w:ind w:left="471" w:right="477"/>
              <w:jc w:val="center"/>
              <w:rPr>
                <w:w w:val="99"/>
                <w:sz w:val="24"/>
                <w:szCs w:val="24"/>
              </w:rPr>
            </w:pPr>
          </w:p>
        </w:tc>
      </w:tr>
      <w:tr w:rsidR="00426D41" w:rsidTr="00F2799F">
        <w:trPr>
          <w:trHeight w:hRule="exact" w:val="415"/>
        </w:trPr>
        <w:tc>
          <w:tcPr>
            <w:tcW w:w="499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26D41" w:rsidRDefault="00426D41" w:rsidP="00F2799F">
            <w:pPr>
              <w:spacing w:line="260" w:lineRule="exact"/>
              <w:ind w:left="598" w:right="606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538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26D41" w:rsidRDefault="00426D41" w:rsidP="00F2799F">
            <w:pPr>
              <w:spacing w:line="260" w:lineRule="exact"/>
              <w:ind w:left="471" w:right="477"/>
              <w:jc w:val="center"/>
              <w:rPr>
                <w:w w:val="99"/>
                <w:sz w:val="24"/>
                <w:szCs w:val="24"/>
              </w:rPr>
            </w:pPr>
          </w:p>
        </w:tc>
      </w:tr>
      <w:tr w:rsidR="00426D41" w:rsidRPr="00485A8E" w:rsidTr="00F2799F">
        <w:trPr>
          <w:trHeight w:hRule="exact" w:val="415"/>
        </w:trPr>
        <w:tc>
          <w:tcPr>
            <w:tcW w:w="499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26D41" w:rsidRPr="00485A8E" w:rsidRDefault="00426D41" w:rsidP="00F2799F">
            <w:pPr>
              <w:spacing w:line="260" w:lineRule="exact"/>
              <w:ind w:left="598" w:right="606"/>
              <w:jc w:val="center"/>
              <w:rPr>
                <w:b/>
                <w:w w:val="99"/>
                <w:sz w:val="24"/>
                <w:szCs w:val="24"/>
              </w:rPr>
            </w:pPr>
            <w:r w:rsidRPr="00485A8E">
              <w:rPr>
                <w:b/>
                <w:w w:val="99"/>
                <w:sz w:val="24"/>
                <w:szCs w:val="24"/>
              </w:rPr>
              <w:t>INTERNAL EXAMINER</w:t>
            </w:r>
          </w:p>
        </w:tc>
        <w:tc>
          <w:tcPr>
            <w:tcW w:w="538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26D41" w:rsidRPr="00485A8E" w:rsidRDefault="00426D41" w:rsidP="00F2799F">
            <w:pPr>
              <w:spacing w:line="260" w:lineRule="exact"/>
              <w:ind w:left="471" w:right="477"/>
              <w:jc w:val="center"/>
              <w:rPr>
                <w:b/>
                <w:w w:val="99"/>
                <w:sz w:val="24"/>
                <w:szCs w:val="24"/>
              </w:rPr>
            </w:pPr>
            <w:r w:rsidRPr="00485A8E">
              <w:rPr>
                <w:b/>
                <w:w w:val="99"/>
                <w:sz w:val="24"/>
                <w:szCs w:val="24"/>
              </w:rPr>
              <w:t>EXTERNAL EXAMINER</w:t>
            </w:r>
          </w:p>
        </w:tc>
      </w:tr>
    </w:tbl>
    <w:p w:rsidR="000E56BC" w:rsidRDefault="008F229C" w:rsidP="008F229C">
      <w:pPr>
        <w:spacing w:line="200" w:lineRule="exact"/>
        <w:rPr>
          <w:sz w:val="22"/>
          <w:szCs w:val="22"/>
        </w:rPr>
      </w:pPr>
      <w:r>
        <w:t xml:space="preserve"> </w:t>
      </w:r>
    </w:p>
    <w:tbl>
      <w:tblPr>
        <w:tblW w:w="10386" w:type="dxa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9"/>
        <w:gridCol w:w="992"/>
        <w:gridCol w:w="2268"/>
        <w:gridCol w:w="1418"/>
        <w:gridCol w:w="992"/>
        <w:gridCol w:w="709"/>
        <w:gridCol w:w="2268"/>
      </w:tblGrid>
      <w:tr w:rsidR="008F229C" w:rsidTr="008F229C">
        <w:trPr>
          <w:trHeight w:hRule="exact" w:val="590"/>
        </w:trPr>
        <w:tc>
          <w:tcPr>
            <w:tcW w:w="10386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38"/>
              <w:rPr>
                <w:w w:val="108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De</w:t>
            </w:r>
            <w:r>
              <w:rPr>
                <w:spacing w:val="-2"/>
                <w:sz w:val="24"/>
                <w:szCs w:val="24"/>
              </w:rPr>
              <w:t>v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lop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8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2"/>
                <w:sz w:val="24"/>
                <w:szCs w:val="24"/>
              </w:rPr>
              <w:t>b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ite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</w:t>
            </w:r>
            <w:r>
              <w:rPr>
                <w:spacing w:val="-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online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internet banki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which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consist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web</w:t>
            </w:r>
            <w:r>
              <w:rPr>
                <w:spacing w:val="5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like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home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ge, r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istration and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user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5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gin,</w:t>
            </w:r>
            <w:r>
              <w:rPr>
                <w:spacing w:val="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unt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tra</w:t>
            </w:r>
            <w:r>
              <w:rPr>
                <w:spacing w:val="-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c</w:t>
            </w:r>
            <w:r>
              <w:rPr>
                <w:spacing w:val="-2"/>
                <w:sz w:val="24"/>
                <w:szCs w:val="24"/>
              </w:rPr>
              <w:t>t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 us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ng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</w:t>
            </w:r>
            <w:r>
              <w:rPr>
                <w:spacing w:val="-2"/>
                <w:sz w:val="24"/>
                <w:szCs w:val="24"/>
              </w:rPr>
              <w:t>o</w:t>
            </w:r>
            <w:r>
              <w:rPr>
                <w:spacing w:val="2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ms.</w:t>
            </w:r>
            <w:r>
              <w:rPr>
                <w:spacing w:val="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Use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5"/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scr</w:t>
            </w:r>
            <w:r>
              <w:rPr>
                <w:spacing w:val="-2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pt</w:t>
            </w:r>
            <w:r>
              <w:rPr>
                <w:spacing w:val="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</w:t>
            </w:r>
            <w:r>
              <w:rPr>
                <w:spacing w:val="-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>
              <w:rPr>
                <w:spacing w:val="-2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side validation.</w:t>
            </w:r>
          </w:p>
        </w:tc>
      </w:tr>
      <w:tr w:rsidR="008F229C" w:rsidTr="00F2799F">
        <w:trPr>
          <w:trHeight w:hRule="exact" w:val="374"/>
        </w:trPr>
        <w:tc>
          <w:tcPr>
            <w:tcW w:w="1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38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Ai</w:t>
            </w:r>
            <w:r>
              <w:rPr>
                <w:spacing w:val="-3"/>
                <w:w w:val="107"/>
                <w:sz w:val="24"/>
                <w:szCs w:val="24"/>
              </w:rPr>
              <w:t>m</w:t>
            </w:r>
            <w:r>
              <w:rPr>
                <w:spacing w:val="3"/>
                <w:w w:val="99"/>
                <w:sz w:val="24"/>
                <w:szCs w:val="24"/>
              </w:rPr>
              <w:t>/</w:t>
            </w:r>
            <w:r>
              <w:rPr>
                <w:w w:val="109"/>
                <w:sz w:val="24"/>
                <w:szCs w:val="24"/>
              </w:rPr>
              <w:t>P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oc</w:t>
            </w:r>
            <w:r>
              <w:rPr>
                <w:spacing w:val="-3"/>
                <w:w w:val="99"/>
                <w:sz w:val="24"/>
                <w:szCs w:val="24"/>
              </w:rPr>
              <w:t>e</w:t>
            </w:r>
            <w:r>
              <w:rPr>
                <w:spacing w:val="3"/>
                <w:w w:val="110"/>
                <w:sz w:val="24"/>
                <w:szCs w:val="24"/>
              </w:rPr>
              <w:t>d</w:t>
            </w:r>
            <w:r>
              <w:rPr>
                <w:w w:val="110"/>
                <w:sz w:val="24"/>
                <w:szCs w:val="24"/>
              </w:rPr>
              <w:t>u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jc w:val="center"/>
              <w:rPr>
                <w:sz w:val="24"/>
                <w:szCs w:val="24"/>
              </w:rPr>
            </w:pPr>
            <w:r>
              <w:rPr>
                <w:spacing w:val="-2"/>
                <w:w w:val="109"/>
                <w:sz w:val="24"/>
                <w:szCs w:val="24"/>
              </w:rPr>
              <w:t>P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spacing w:val="-2"/>
                <w:w w:val="99"/>
                <w:sz w:val="24"/>
                <w:szCs w:val="24"/>
              </w:rPr>
              <w:t>o</w:t>
            </w:r>
            <w:r>
              <w:rPr>
                <w:spacing w:val="5"/>
                <w:w w:val="99"/>
                <w:sz w:val="24"/>
                <w:szCs w:val="24"/>
              </w:rPr>
              <w:t>g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112"/>
                <w:sz w:val="24"/>
                <w:szCs w:val="24"/>
              </w:rPr>
              <w:t>a</w:t>
            </w:r>
            <w:r>
              <w:rPr>
                <w:w w:val="107"/>
                <w:sz w:val="24"/>
                <w:szCs w:val="24"/>
              </w:rPr>
              <w:t>m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75" w:right="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</w:t>
            </w:r>
            <w:r>
              <w:rPr>
                <w:spacing w:val="-1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tion</w:t>
            </w:r>
            <w:r>
              <w:rPr>
                <w:spacing w:val="45"/>
                <w:sz w:val="24"/>
                <w:szCs w:val="24"/>
              </w:rPr>
              <w:t xml:space="preserve"> </w:t>
            </w:r>
            <w:r>
              <w:rPr>
                <w:w w:val="107"/>
                <w:sz w:val="24"/>
                <w:szCs w:val="24"/>
              </w:rPr>
              <w:t xml:space="preserve">&amp; </w:t>
            </w:r>
            <w:r>
              <w:rPr>
                <w:w w:val="108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e</w:t>
            </w:r>
            <w:r>
              <w:rPr>
                <w:spacing w:val="-2"/>
                <w:w w:val="99"/>
                <w:sz w:val="24"/>
                <w:szCs w:val="24"/>
              </w:rPr>
              <w:t>s</w:t>
            </w:r>
            <w:r>
              <w:rPr>
                <w:spacing w:val="3"/>
                <w:w w:val="110"/>
                <w:sz w:val="24"/>
                <w:szCs w:val="24"/>
              </w:rPr>
              <w:t>u</w:t>
            </w:r>
            <w:r>
              <w:rPr>
                <w:w w:val="99"/>
                <w:sz w:val="24"/>
                <w:szCs w:val="24"/>
              </w:rPr>
              <w:t>l</w:t>
            </w:r>
            <w:r>
              <w:rPr>
                <w:w w:val="119"/>
                <w:sz w:val="24"/>
                <w:szCs w:val="24"/>
              </w:rPr>
              <w:t>t</w:t>
            </w:r>
            <w:r>
              <w:rPr>
                <w:w w:val="99"/>
                <w:sz w:val="24"/>
                <w:szCs w:val="24"/>
              </w:rPr>
              <w:t>s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142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Viv</w:t>
            </w:r>
            <w:r>
              <w:rPr>
                <w:w w:val="112"/>
                <w:sz w:val="24"/>
                <w:szCs w:val="24"/>
              </w:rPr>
              <w:t>a</w:t>
            </w:r>
            <w:r>
              <w:rPr>
                <w:w w:val="99"/>
                <w:sz w:val="24"/>
                <w:szCs w:val="24"/>
              </w:rPr>
              <w:t>-Voce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136"/>
              <w:jc w:val="center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e</w:t>
            </w:r>
            <w:r>
              <w:rPr>
                <w:spacing w:val="-3"/>
                <w:w w:val="99"/>
                <w:sz w:val="24"/>
                <w:szCs w:val="24"/>
              </w:rPr>
              <w:t>c</w:t>
            </w:r>
            <w:r>
              <w:rPr>
                <w:spacing w:val="2"/>
                <w:w w:val="99"/>
                <w:sz w:val="24"/>
                <w:szCs w:val="24"/>
              </w:rPr>
              <w:t>o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110"/>
                <w:sz w:val="24"/>
                <w:szCs w:val="24"/>
              </w:rPr>
              <w:t>d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T</w:t>
            </w:r>
            <w:r>
              <w:rPr>
                <w:w w:val="99"/>
                <w:sz w:val="24"/>
                <w:szCs w:val="24"/>
              </w:rPr>
              <w:t>o</w:t>
            </w:r>
            <w:r>
              <w:rPr>
                <w:w w:val="119"/>
                <w:sz w:val="24"/>
                <w:szCs w:val="24"/>
              </w:rPr>
              <w:t>t</w:t>
            </w:r>
            <w:r>
              <w:rPr>
                <w:w w:val="112"/>
                <w:sz w:val="24"/>
                <w:szCs w:val="24"/>
              </w:rPr>
              <w:t>a</w:t>
            </w:r>
            <w:r>
              <w:rPr>
                <w:w w:val="99"/>
                <w:sz w:val="24"/>
                <w:szCs w:val="24"/>
              </w:rPr>
              <w:t>l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414"/>
              <w:jc w:val="center"/>
              <w:rPr>
                <w:w w:val="108"/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Marks in Letters</w:t>
            </w:r>
          </w:p>
        </w:tc>
      </w:tr>
      <w:tr w:rsidR="008F229C" w:rsidTr="00F2799F">
        <w:trPr>
          <w:trHeight w:hRule="exact" w:val="326"/>
        </w:trPr>
        <w:tc>
          <w:tcPr>
            <w:tcW w:w="1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20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30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30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10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100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w w:val="99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 xml:space="preserve">One Zero </w:t>
            </w:r>
            <w:proofErr w:type="spellStart"/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Zero</w:t>
            </w:r>
            <w:proofErr w:type="spellEnd"/>
          </w:p>
        </w:tc>
      </w:tr>
      <w:tr w:rsidR="008F229C" w:rsidTr="00F2799F">
        <w:trPr>
          <w:trHeight w:hRule="exact" w:val="415"/>
        </w:trPr>
        <w:tc>
          <w:tcPr>
            <w:tcW w:w="1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1276" w:right="1279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957" w:right="965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598" w:right="606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595" w:right="606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353" w:right="357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471" w:right="477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471" w:right="477"/>
              <w:jc w:val="center"/>
              <w:rPr>
                <w:w w:val="99"/>
                <w:sz w:val="24"/>
                <w:szCs w:val="24"/>
              </w:rPr>
            </w:pPr>
          </w:p>
        </w:tc>
      </w:tr>
      <w:tr w:rsidR="008F229C" w:rsidTr="00F2799F">
        <w:trPr>
          <w:trHeight w:hRule="exact" w:val="415"/>
        </w:trPr>
        <w:tc>
          <w:tcPr>
            <w:tcW w:w="499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598" w:right="606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538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471" w:right="477"/>
              <w:jc w:val="center"/>
              <w:rPr>
                <w:w w:val="99"/>
                <w:sz w:val="24"/>
                <w:szCs w:val="24"/>
              </w:rPr>
            </w:pPr>
          </w:p>
        </w:tc>
      </w:tr>
      <w:tr w:rsidR="008F229C" w:rsidRPr="00485A8E" w:rsidTr="00F2799F">
        <w:trPr>
          <w:trHeight w:hRule="exact" w:val="415"/>
        </w:trPr>
        <w:tc>
          <w:tcPr>
            <w:tcW w:w="499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485A8E" w:rsidRDefault="008F229C" w:rsidP="00F2799F">
            <w:pPr>
              <w:spacing w:line="260" w:lineRule="exact"/>
              <w:ind w:left="598" w:right="606"/>
              <w:jc w:val="center"/>
              <w:rPr>
                <w:b/>
                <w:w w:val="99"/>
                <w:sz w:val="24"/>
                <w:szCs w:val="24"/>
              </w:rPr>
            </w:pPr>
            <w:r w:rsidRPr="00485A8E">
              <w:rPr>
                <w:b/>
                <w:w w:val="99"/>
                <w:sz w:val="24"/>
                <w:szCs w:val="24"/>
              </w:rPr>
              <w:t>INTERNAL EXAMINER</w:t>
            </w:r>
          </w:p>
        </w:tc>
        <w:tc>
          <w:tcPr>
            <w:tcW w:w="538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485A8E" w:rsidRDefault="008F229C" w:rsidP="00F2799F">
            <w:pPr>
              <w:spacing w:line="260" w:lineRule="exact"/>
              <w:ind w:left="471" w:right="477"/>
              <w:jc w:val="center"/>
              <w:rPr>
                <w:b/>
                <w:w w:val="99"/>
                <w:sz w:val="24"/>
                <w:szCs w:val="24"/>
              </w:rPr>
            </w:pPr>
            <w:r w:rsidRPr="00485A8E">
              <w:rPr>
                <w:b/>
                <w:w w:val="99"/>
                <w:sz w:val="24"/>
                <w:szCs w:val="24"/>
              </w:rPr>
              <w:t>EXTERNAL EXAMINER</w:t>
            </w:r>
          </w:p>
        </w:tc>
      </w:tr>
    </w:tbl>
    <w:p w:rsidR="008F229C" w:rsidRDefault="008F229C">
      <w:pPr>
        <w:spacing w:before="12" w:line="220" w:lineRule="exact"/>
        <w:rPr>
          <w:sz w:val="22"/>
          <w:szCs w:val="22"/>
        </w:rPr>
      </w:pPr>
    </w:p>
    <w:tbl>
      <w:tblPr>
        <w:tblW w:w="10386" w:type="dxa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9"/>
        <w:gridCol w:w="992"/>
        <w:gridCol w:w="2268"/>
        <w:gridCol w:w="1418"/>
        <w:gridCol w:w="992"/>
        <w:gridCol w:w="709"/>
        <w:gridCol w:w="2268"/>
      </w:tblGrid>
      <w:tr w:rsidR="008F229C" w:rsidTr="008F229C">
        <w:trPr>
          <w:trHeight w:hRule="exact" w:val="790"/>
        </w:trPr>
        <w:tc>
          <w:tcPr>
            <w:tcW w:w="10386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38"/>
              <w:rPr>
                <w:w w:val="108"/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 xml:space="preserve">4.  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nstall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OMCAT w</w:t>
            </w:r>
            <w:r>
              <w:rPr>
                <w:spacing w:val="-3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er.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Convert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</w:t>
            </w:r>
            <w:r>
              <w:rPr>
                <w:spacing w:val="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tic</w:t>
            </w:r>
            <w:r>
              <w:rPr>
                <w:spacing w:val="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web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rams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into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pacing w:val="5"/>
                <w:sz w:val="24"/>
                <w:szCs w:val="24"/>
              </w:rPr>
              <w:t>d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c web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es using</w:t>
            </w:r>
            <w:r>
              <w:rPr>
                <w:spacing w:val="5"/>
                <w:sz w:val="24"/>
                <w:szCs w:val="24"/>
              </w:rPr>
              <w:t xml:space="preserve"> J</w:t>
            </w:r>
            <w:r>
              <w:rPr>
                <w:sz w:val="24"/>
                <w:szCs w:val="24"/>
              </w:rPr>
              <w:t>SP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cookies.</w:t>
            </w:r>
            <w:r>
              <w:rPr>
                <w:spacing w:val="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2"/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t:</w:t>
            </w:r>
            <w:r>
              <w:rPr>
                <w:spacing w:val="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Online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shopping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(U</w:t>
            </w:r>
            <w:r>
              <w:rPr>
                <w:sz w:val="24"/>
                <w:szCs w:val="24"/>
              </w:rPr>
              <w:t>se</w:t>
            </w:r>
            <w:r>
              <w:rPr>
                <w:spacing w:val="-3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info</w:t>
            </w:r>
            <w:r>
              <w:rPr>
                <w:spacing w:val="-3"/>
                <w:sz w:val="24"/>
                <w:szCs w:val="24"/>
              </w:rPr>
              <w:t>r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er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id,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password) would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e stored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we</w:t>
            </w:r>
            <w:r>
              <w:rPr>
                <w:spacing w:val="-2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2"/>
                <w:sz w:val="24"/>
                <w:szCs w:val="24"/>
              </w:rPr>
              <w:t>x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l.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Ea</w:t>
            </w:r>
            <w:r>
              <w:rPr>
                <w:spacing w:val="-3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should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ha</w:t>
            </w:r>
            <w:r>
              <w:rPr>
                <w:spacing w:val="-2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sep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shopping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ar</w:t>
            </w:r>
            <w:r>
              <w:rPr>
                <w:spacing w:val="-2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.</w:t>
            </w:r>
          </w:p>
        </w:tc>
      </w:tr>
      <w:tr w:rsidR="008F229C" w:rsidTr="00F2799F">
        <w:trPr>
          <w:trHeight w:hRule="exact" w:val="374"/>
        </w:trPr>
        <w:tc>
          <w:tcPr>
            <w:tcW w:w="1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38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Ai</w:t>
            </w:r>
            <w:r>
              <w:rPr>
                <w:spacing w:val="-3"/>
                <w:w w:val="107"/>
                <w:sz w:val="24"/>
                <w:szCs w:val="24"/>
              </w:rPr>
              <w:t>m</w:t>
            </w:r>
            <w:r>
              <w:rPr>
                <w:spacing w:val="3"/>
                <w:w w:val="99"/>
                <w:sz w:val="24"/>
                <w:szCs w:val="24"/>
              </w:rPr>
              <w:t>/</w:t>
            </w:r>
            <w:r>
              <w:rPr>
                <w:w w:val="109"/>
                <w:sz w:val="24"/>
                <w:szCs w:val="24"/>
              </w:rPr>
              <w:t>P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oc</w:t>
            </w:r>
            <w:r>
              <w:rPr>
                <w:spacing w:val="-3"/>
                <w:w w:val="99"/>
                <w:sz w:val="24"/>
                <w:szCs w:val="24"/>
              </w:rPr>
              <w:t>e</w:t>
            </w:r>
            <w:r>
              <w:rPr>
                <w:spacing w:val="3"/>
                <w:w w:val="110"/>
                <w:sz w:val="24"/>
                <w:szCs w:val="24"/>
              </w:rPr>
              <w:t>d</w:t>
            </w:r>
            <w:r>
              <w:rPr>
                <w:w w:val="110"/>
                <w:sz w:val="24"/>
                <w:szCs w:val="24"/>
              </w:rPr>
              <w:t>u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jc w:val="center"/>
              <w:rPr>
                <w:sz w:val="24"/>
                <w:szCs w:val="24"/>
              </w:rPr>
            </w:pPr>
            <w:r>
              <w:rPr>
                <w:spacing w:val="-2"/>
                <w:w w:val="109"/>
                <w:sz w:val="24"/>
                <w:szCs w:val="24"/>
              </w:rPr>
              <w:t>P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spacing w:val="-2"/>
                <w:w w:val="99"/>
                <w:sz w:val="24"/>
                <w:szCs w:val="24"/>
              </w:rPr>
              <w:t>o</w:t>
            </w:r>
            <w:r>
              <w:rPr>
                <w:spacing w:val="5"/>
                <w:w w:val="99"/>
                <w:sz w:val="24"/>
                <w:szCs w:val="24"/>
              </w:rPr>
              <w:t>g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112"/>
                <w:sz w:val="24"/>
                <w:szCs w:val="24"/>
              </w:rPr>
              <w:t>a</w:t>
            </w:r>
            <w:r>
              <w:rPr>
                <w:w w:val="107"/>
                <w:sz w:val="24"/>
                <w:szCs w:val="24"/>
              </w:rPr>
              <w:t>m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75" w:right="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</w:t>
            </w:r>
            <w:r>
              <w:rPr>
                <w:spacing w:val="-1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tion</w:t>
            </w:r>
            <w:r>
              <w:rPr>
                <w:spacing w:val="45"/>
                <w:sz w:val="24"/>
                <w:szCs w:val="24"/>
              </w:rPr>
              <w:t xml:space="preserve"> </w:t>
            </w:r>
            <w:r>
              <w:rPr>
                <w:w w:val="107"/>
                <w:sz w:val="24"/>
                <w:szCs w:val="24"/>
              </w:rPr>
              <w:t xml:space="preserve">&amp; </w:t>
            </w:r>
            <w:r>
              <w:rPr>
                <w:w w:val="108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e</w:t>
            </w:r>
            <w:r>
              <w:rPr>
                <w:spacing w:val="-2"/>
                <w:w w:val="99"/>
                <w:sz w:val="24"/>
                <w:szCs w:val="24"/>
              </w:rPr>
              <w:t>s</w:t>
            </w:r>
            <w:r>
              <w:rPr>
                <w:spacing w:val="3"/>
                <w:w w:val="110"/>
                <w:sz w:val="24"/>
                <w:szCs w:val="24"/>
              </w:rPr>
              <w:t>u</w:t>
            </w:r>
            <w:r>
              <w:rPr>
                <w:w w:val="99"/>
                <w:sz w:val="24"/>
                <w:szCs w:val="24"/>
              </w:rPr>
              <w:t>l</w:t>
            </w:r>
            <w:r>
              <w:rPr>
                <w:w w:val="119"/>
                <w:sz w:val="24"/>
                <w:szCs w:val="24"/>
              </w:rPr>
              <w:t>t</w:t>
            </w:r>
            <w:r>
              <w:rPr>
                <w:w w:val="99"/>
                <w:sz w:val="24"/>
                <w:szCs w:val="24"/>
              </w:rPr>
              <w:t>s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142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Viv</w:t>
            </w:r>
            <w:r>
              <w:rPr>
                <w:w w:val="112"/>
                <w:sz w:val="24"/>
                <w:szCs w:val="24"/>
              </w:rPr>
              <w:t>a</w:t>
            </w:r>
            <w:r>
              <w:rPr>
                <w:w w:val="99"/>
                <w:sz w:val="24"/>
                <w:szCs w:val="24"/>
              </w:rPr>
              <w:t>-Voce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136"/>
              <w:jc w:val="center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e</w:t>
            </w:r>
            <w:r>
              <w:rPr>
                <w:spacing w:val="-3"/>
                <w:w w:val="99"/>
                <w:sz w:val="24"/>
                <w:szCs w:val="24"/>
              </w:rPr>
              <w:t>c</w:t>
            </w:r>
            <w:r>
              <w:rPr>
                <w:spacing w:val="2"/>
                <w:w w:val="99"/>
                <w:sz w:val="24"/>
                <w:szCs w:val="24"/>
              </w:rPr>
              <w:t>o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110"/>
                <w:sz w:val="24"/>
                <w:szCs w:val="24"/>
              </w:rPr>
              <w:t>d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T</w:t>
            </w:r>
            <w:r>
              <w:rPr>
                <w:w w:val="99"/>
                <w:sz w:val="24"/>
                <w:szCs w:val="24"/>
              </w:rPr>
              <w:t>o</w:t>
            </w:r>
            <w:r>
              <w:rPr>
                <w:w w:val="119"/>
                <w:sz w:val="24"/>
                <w:szCs w:val="24"/>
              </w:rPr>
              <w:t>t</w:t>
            </w:r>
            <w:r>
              <w:rPr>
                <w:w w:val="112"/>
                <w:sz w:val="24"/>
                <w:szCs w:val="24"/>
              </w:rPr>
              <w:t>a</w:t>
            </w:r>
            <w:r>
              <w:rPr>
                <w:w w:val="99"/>
                <w:sz w:val="24"/>
                <w:szCs w:val="24"/>
              </w:rPr>
              <w:t>l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414"/>
              <w:jc w:val="center"/>
              <w:rPr>
                <w:w w:val="108"/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Marks in Letters</w:t>
            </w:r>
          </w:p>
        </w:tc>
      </w:tr>
      <w:tr w:rsidR="008F229C" w:rsidTr="00F2799F">
        <w:trPr>
          <w:trHeight w:hRule="exact" w:val="326"/>
        </w:trPr>
        <w:tc>
          <w:tcPr>
            <w:tcW w:w="1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20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30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30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10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100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w w:val="99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 xml:space="preserve">One Zero </w:t>
            </w:r>
            <w:proofErr w:type="spellStart"/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Zero</w:t>
            </w:r>
            <w:proofErr w:type="spellEnd"/>
          </w:p>
        </w:tc>
      </w:tr>
      <w:tr w:rsidR="008F229C" w:rsidTr="00F2799F">
        <w:trPr>
          <w:trHeight w:hRule="exact" w:val="415"/>
        </w:trPr>
        <w:tc>
          <w:tcPr>
            <w:tcW w:w="1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1276" w:right="1279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957" w:right="965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598" w:right="606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595" w:right="606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353" w:right="357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471" w:right="477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471" w:right="477"/>
              <w:jc w:val="center"/>
              <w:rPr>
                <w:w w:val="99"/>
                <w:sz w:val="24"/>
                <w:szCs w:val="24"/>
              </w:rPr>
            </w:pPr>
          </w:p>
        </w:tc>
      </w:tr>
      <w:tr w:rsidR="008F229C" w:rsidTr="00F2799F">
        <w:trPr>
          <w:trHeight w:hRule="exact" w:val="415"/>
        </w:trPr>
        <w:tc>
          <w:tcPr>
            <w:tcW w:w="499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598" w:right="606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538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471" w:right="477"/>
              <w:jc w:val="center"/>
              <w:rPr>
                <w:w w:val="99"/>
                <w:sz w:val="24"/>
                <w:szCs w:val="24"/>
              </w:rPr>
            </w:pPr>
          </w:p>
        </w:tc>
      </w:tr>
      <w:tr w:rsidR="008F229C" w:rsidRPr="00485A8E" w:rsidTr="00F2799F">
        <w:trPr>
          <w:trHeight w:hRule="exact" w:val="415"/>
        </w:trPr>
        <w:tc>
          <w:tcPr>
            <w:tcW w:w="499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485A8E" w:rsidRDefault="008F229C" w:rsidP="00F2799F">
            <w:pPr>
              <w:spacing w:line="260" w:lineRule="exact"/>
              <w:ind w:left="598" w:right="606"/>
              <w:jc w:val="center"/>
              <w:rPr>
                <w:b/>
                <w:w w:val="99"/>
                <w:sz w:val="24"/>
                <w:szCs w:val="24"/>
              </w:rPr>
            </w:pPr>
            <w:r w:rsidRPr="00485A8E">
              <w:rPr>
                <w:b/>
                <w:w w:val="99"/>
                <w:sz w:val="24"/>
                <w:szCs w:val="24"/>
              </w:rPr>
              <w:t>INTERNAL EXAMINER</w:t>
            </w:r>
          </w:p>
        </w:tc>
        <w:tc>
          <w:tcPr>
            <w:tcW w:w="538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485A8E" w:rsidRDefault="008F229C" w:rsidP="00F2799F">
            <w:pPr>
              <w:spacing w:line="260" w:lineRule="exact"/>
              <w:ind w:left="471" w:right="477"/>
              <w:jc w:val="center"/>
              <w:rPr>
                <w:b/>
                <w:w w:val="99"/>
                <w:sz w:val="24"/>
                <w:szCs w:val="24"/>
              </w:rPr>
            </w:pPr>
            <w:r w:rsidRPr="00485A8E">
              <w:rPr>
                <w:b/>
                <w:w w:val="99"/>
                <w:sz w:val="24"/>
                <w:szCs w:val="24"/>
              </w:rPr>
              <w:t>EXTERNAL EXAMINER</w:t>
            </w:r>
          </w:p>
        </w:tc>
      </w:tr>
    </w:tbl>
    <w:p w:rsidR="008F229C" w:rsidRDefault="008F229C">
      <w:pPr>
        <w:spacing w:before="12" w:line="220" w:lineRule="exact"/>
        <w:rPr>
          <w:sz w:val="22"/>
          <w:szCs w:val="22"/>
        </w:rPr>
      </w:pPr>
    </w:p>
    <w:tbl>
      <w:tblPr>
        <w:tblW w:w="10386" w:type="dxa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9"/>
        <w:gridCol w:w="992"/>
        <w:gridCol w:w="2268"/>
        <w:gridCol w:w="1418"/>
        <w:gridCol w:w="992"/>
        <w:gridCol w:w="709"/>
        <w:gridCol w:w="2268"/>
      </w:tblGrid>
      <w:tr w:rsidR="008F229C" w:rsidTr="008F229C">
        <w:trPr>
          <w:trHeight w:hRule="exact" w:val="844"/>
        </w:trPr>
        <w:tc>
          <w:tcPr>
            <w:tcW w:w="10386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8F229C">
            <w:pPr>
              <w:ind w:left="100" w:right="142"/>
              <w:rPr>
                <w:w w:val="108"/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5</w:t>
            </w:r>
            <w:r>
              <w:rPr>
                <w:spacing w:val="-3"/>
                <w:sz w:val="24"/>
                <w:szCs w:val="24"/>
              </w:rPr>
              <w:t xml:space="preserve">.  </w:t>
            </w:r>
            <w:r>
              <w:rPr>
                <w:sz w:val="24"/>
                <w:szCs w:val="24"/>
              </w:rPr>
              <w:t>W</w:t>
            </w:r>
            <w:r>
              <w:rPr>
                <w:spacing w:val="2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ite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2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for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re</w:t>
            </w:r>
            <w:r>
              <w:rPr>
                <w:spacing w:val="-3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6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ng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>
              <w:rPr>
                <w:spacing w:val="-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3"/>
                <w:sz w:val="24"/>
                <w:szCs w:val="24"/>
              </w:rPr>
              <w:t>l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ge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2"/>
                <w:sz w:val="24"/>
                <w:szCs w:val="24"/>
              </w:rPr>
              <w:t>b</w:t>
            </w:r>
            <w:r>
              <w:rPr>
                <w:spacing w:val="2"/>
                <w:sz w:val="24"/>
                <w:szCs w:val="24"/>
              </w:rPr>
              <w:t>pa</w:t>
            </w:r>
            <w:r>
              <w:rPr>
                <w:sz w:val="24"/>
                <w:szCs w:val="24"/>
              </w:rPr>
              <w:t>ge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>ava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using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Serv</w:t>
            </w:r>
            <w:r>
              <w:rPr>
                <w:spacing w:val="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2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s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.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invoke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ser</w:t>
            </w:r>
            <w:r>
              <w:rPr>
                <w:spacing w:val="-2"/>
                <w:sz w:val="24"/>
                <w:szCs w:val="24"/>
              </w:rPr>
              <w:t>v</w:t>
            </w:r>
            <w:r>
              <w:rPr>
                <w:spacing w:val="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2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fr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HT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f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rms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ii</w:t>
            </w:r>
            <w:proofErr w:type="gramEnd"/>
            <w:r>
              <w:rPr>
                <w:sz w:val="24"/>
                <w:szCs w:val="24"/>
              </w:rPr>
              <w:t>.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2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si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tra</w:t>
            </w:r>
            <w:r>
              <w:rPr>
                <w:spacing w:val="-3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ki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hidden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form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fields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ession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trac</w:t>
            </w:r>
            <w:r>
              <w:rPr>
                <w:spacing w:val="-2"/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</w:t>
            </w:r>
            <w:r>
              <w:rPr>
                <w:spacing w:val="-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hit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ount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we</w:t>
            </w:r>
            <w:r>
              <w:rPr>
                <w:spacing w:val="-2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2"/>
                <w:sz w:val="24"/>
                <w:szCs w:val="24"/>
              </w:rPr>
              <w:t>x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l.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Ea</w:t>
            </w:r>
            <w:r>
              <w:rPr>
                <w:spacing w:val="-3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should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ha</w:t>
            </w:r>
            <w:r>
              <w:rPr>
                <w:spacing w:val="-2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sep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shopping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ar</w:t>
            </w:r>
            <w:r>
              <w:rPr>
                <w:spacing w:val="-2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.</w:t>
            </w:r>
          </w:p>
        </w:tc>
      </w:tr>
      <w:tr w:rsidR="008F229C" w:rsidTr="00F2799F">
        <w:trPr>
          <w:trHeight w:hRule="exact" w:val="374"/>
        </w:trPr>
        <w:tc>
          <w:tcPr>
            <w:tcW w:w="1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38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Ai</w:t>
            </w:r>
            <w:r>
              <w:rPr>
                <w:spacing w:val="-3"/>
                <w:w w:val="107"/>
                <w:sz w:val="24"/>
                <w:szCs w:val="24"/>
              </w:rPr>
              <w:t>m</w:t>
            </w:r>
            <w:r>
              <w:rPr>
                <w:spacing w:val="3"/>
                <w:w w:val="99"/>
                <w:sz w:val="24"/>
                <w:szCs w:val="24"/>
              </w:rPr>
              <w:t>/</w:t>
            </w:r>
            <w:r>
              <w:rPr>
                <w:w w:val="109"/>
                <w:sz w:val="24"/>
                <w:szCs w:val="24"/>
              </w:rPr>
              <w:t>P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oc</w:t>
            </w:r>
            <w:r>
              <w:rPr>
                <w:spacing w:val="-3"/>
                <w:w w:val="99"/>
                <w:sz w:val="24"/>
                <w:szCs w:val="24"/>
              </w:rPr>
              <w:t>e</w:t>
            </w:r>
            <w:r>
              <w:rPr>
                <w:spacing w:val="3"/>
                <w:w w:val="110"/>
                <w:sz w:val="24"/>
                <w:szCs w:val="24"/>
              </w:rPr>
              <w:t>d</w:t>
            </w:r>
            <w:r>
              <w:rPr>
                <w:w w:val="110"/>
                <w:sz w:val="24"/>
                <w:szCs w:val="24"/>
              </w:rPr>
              <w:t>u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jc w:val="center"/>
              <w:rPr>
                <w:sz w:val="24"/>
                <w:szCs w:val="24"/>
              </w:rPr>
            </w:pPr>
            <w:r>
              <w:rPr>
                <w:spacing w:val="-2"/>
                <w:w w:val="109"/>
                <w:sz w:val="24"/>
                <w:szCs w:val="24"/>
              </w:rPr>
              <w:t>P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spacing w:val="-2"/>
                <w:w w:val="99"/>
                <w:sz w:val="24"/>
                <w:szCs w:val="24"/>
              </w:rPr>
              <w:t>o</w:t>
            </w:r>
            <w:r>
              <w:rPr>
                <w:spacing w:val="5"/>
                <w:w w:val="99"/>
                <w:sz w:val="24"/>
                <w:szCs w:val="24"/>
              </w:rPr>
              <w:t>g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112"/>
                <w:sz w:val="24"/>
                <w:szCs w:val="24"/>
              </w:rPr>
              <w:t>a</w:t>
            </w:r>
            <w:r>
              <w:rPr>
                <w:w w:val="107"/>
                <w:sz w:val="24"/>
                <w:szCs w:val="24"/>
              </w:rPr>
              <w:t>m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75" w:right="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</w:t>
            </w:r>
            <w:r>
              <w:rPr>
                <w:spacing w:val="-1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tion</w:t>
            </w:r>
            <w:r>
              <w:rPr>
                <w:spacing w:val="45"/>
                <w:sz w:val="24"/>
                <w:szCs w:val="24"/>
              </w:rPr>
              <w:t xml:space="preserve"> </w:t>
            </w:r>
            <w:r>
              <w:rPr>
                <w:w w:val="107"/>
                <w:sz w:val="24"/>
                <w:szCs w:val="24"/>
              </w:rPr>
              <w:t xml:space="preserve">&amp; </w:t>
            </w:r>
            <w:r>
              <w:rPr>
                <w:w w:val="108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e</w:t>
            </w:r>
            <w:r>
              <w:rPr>
                <w:spacing w:val="-2"/>
                <w:w w:val="99"/>
                <w:sz w:val="24"/>
                <w:szCs w:val="24"/>
              </w:rPr>
              <w:t>s</w:t>
            </w:r>
            <w:r>
              <w:rPr>
                <w:spacing w:val="3"/>
                <w:w w:val="110"/>
                <w:sz w:val="24"/>
                <w:szCs w:val="24"/>
              </w:rPr>
              <w:t>u</w:t>
            </w:r>
            <w:r>
              <w:rPr>
                <w:w w:val="99"/>
                <w:sz w:val="24"/>
                <w:szCs w:val="24"/>
              </w:rPr>
              <w:t>l</w:t>
            </w:r>
            <w:r>
              <w:rPr>
                <w:w w:val="119"/>
                <w:sz w:val="24"/>
                <w:szCs w:val="24"/>
              </w:rPr>
              <w:t>t</w:t>
            </w:r>
            <w:r>
              <w:rPr>
                <w:w w:val="99"/>
                <w:sz w:val="24"/>
                <w:szCs w:val="24"/>
              </w:rPr>
              <w:t>s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142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Viv</w:t>
            </w:r>
            <w:r>
              <w:rPr>
                <w:w w:val="112"/>
                <w:sz w:val="24"/>
                <w:szCs w:val="24"/>
              </w:rPr>
              <w:t>a</w:t>
            </w:r>
            <w:r>
              <w:rPr>
                <w:w w:val="99"/>
                <w:sz w:val="24"/>
                <w:szCs w:val="24"/>
              </w:rPr>
              <w:t>-Voce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136"/>
              <w:jc w:val="center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e</w:t>
            </w:r>
            <w:r>
              <w:rPr>
                <w:spacing w:val="-3"/>
                <w:w w:val="99"/>
                <w:sz w:val="24"/>
                <w:szCs w:val="24"/>
              </w:rPr>
              <w:t>c</w:t>
            </w:r>
            <w:r>
              <w:rPr>
                <w:spacing w:val="2"/>
                <w:w w:val="99"/>
                <w:sz w:val="24"/>
                <w:szCs w:val="24"/>
              </w:rPr>
              <w:t>o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110"/>
                <w:sz w:val="24"/>
                <w:szCs w:val="24"/>
              </w:rPr>
              <w:t>d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T</w:t>
            </w:r>
            <w:r>
              <w:rPr>
                <w:w w:val="99"/>
                <w:sz w:val="24"/>
                <w:szCs w:val="24"/>
              </w:rPr>
              <w:t>o</w:t>
            </w:r>
            <w:r>
              <w:rPr>
                <w:w w:val="119"/>
                <w:sz w:val="24"/>
                <w:szCs w:val="24"/>
              </w:rPr>
              <w:t>t</w:t>
            </w:r>
            <w:r>
              <w:rPr>
                <w:w w:val="112"/>
                <w:sz w:val="24"/>
                <w:szCs w:val="24"/>
              </w:rPr>
              <w:t>a</w:t>
            </w:r>
            <w:r>
              <w:rPr>
                <w:w w:val="99"/>
                <w:sz w:val="24"/>
                <w:szCs w:val="24"/>
              </w:rPr>
              <w:t>l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414"/>
              <w:jc w:val="center"/>
              <w:rPr>
                <w:w w:val="108"/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Marks in Letters</w:t>
            </w:r>
          </w:p>
        </w:tc>
      </w:tr>
      <w:tr w:rsidR="008F229C" w:rsidTr="00F2799F">
        <w:trPr>
          <w:trHeight w:hRule="exact" w:val="326"/>
        </w:trPr>
        <w:tc>
          <w:tcPr>
            <w:tcW w:w="1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20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30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30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10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100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w w:val="99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 xml:space="preserve">One Zero </w:t>
            </w:r>
            <w:proofErr w:type="spellStart"/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Zero</w:t>
            </w:r>
            <w:proofErr w:type="spellEnd"/>
          </w:p>
        </w:tc>
      </w:tr>
      <w:tr w:rsidR="008F229C" w:rsidTr="00F2799F">
        <w:trPr>
          <w:trHeight w:hRule="exact" w:val="415"/>
        </w:trPr>
        <w:tc>
          <w:tcPr>
            <w:tcW w:w="1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1276" w:right="1279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957" w:right="965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598" w:right="606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595" w:right="606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353" w:right="357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471" w:right="477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471" w:right="477"/>
              <w:jc w:val="center"/>
              <w:rPr>
                <w:w w:val="99"/>
                <w:sz w:val="24"/>
                <w:szCs w:val="24"/>
              </w:rPr>
            </w:pPr>
          </w:p>
        </w:tc>
      </w:tr>
      <w:tr w:rsidR="008F229C" w:rsidTr="00F2799F">
        <w:trPr>
          <w:trHeight w:hRule="exact" w:val="415"/>
        </w:trPr>
        <w:tc>
          <w:tcPr>
            <w:tcW w:w="499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598" w:right="606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538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471" w:right="477"/>
              <w:jc w:val="center"/>
              <w:rPr>
                <w:w w:val="99"/>
                <w:sz w:val="24"/>
                <w:szCs w:val="24"/>
              </w:rPr>
            </w:pPr>
          </w:p>
        </w:tc>
      </w:tr>
      <w:tr w:rsidR="008F229C" w:rsidRPr="00485A8E" w:rsidTr="00F2799F">
        <w:trPr>
          <w:trHeight w:hRule="exact" w:val="415"/>
        </w:trPr>
        <w:tc>
          <w:tcPr>
            <w:tcW w:w="499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485A8E" w:rsidRDefault="008F229C" w:rsidP="00F2799F">
            <w:pPr>
              <w:spacing w:line="260" w:lineRule="exact"/>
              <w:ind w:left="598" w:right="606"/>
              <w:jc w:val="center"/>
              <w:rPr>
                <w:b/>
                <w:w w:val="99"/>
                <w:sz w:val="24"/>
                <w:szCs w:val="24"/>
              </w:rPr>
            </w:pPr>
            <w:r w:rsidRPr="00485A8E">
              <w:rPr>
                <w:b/>
                <w:w w:val="99"/>
                <w:sz w:val="24"/>
                <w:szCs w:val="24"/>
              </w:rPr>
              <w:t>INTERNAL EXAMINER</w:t>
            </w:r>
          </w:p>
        </w:tc>
        <w:tc>
          <w:tcPr>
            <w:tcW w:w="538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485A8E" w:rsidRDefault="008F229C" w:rsidP="00F2799F">
            <w:pPr>
              <w:spacing w:line="260" w:lineRule="exact"/>
              <w:ind w:left="471" w:right="477"/>
              <w:jc w:val="center"/>
              <w:rPr>
                <w:b/>
                <w:w w:val="99"/>
                <w:sz w:val="24"/>
                <w:szCs w:val="24"/>
              </w:rPr>
            </w:pPr>
            <w:r w:rsidRPr="00485A8E">
              <w:rPr>
                <w:b/>
                <w:w w:val="99"/>
                <w:sz w:val="24"/>
                <w:szCs w:val="24"/>
              </w:rPr>
              <w:t>EXTERNAL EXAMINER</w:t>
            </w:r>
          </w:p>
        </w:tc>
      </w:tr>
    </w:tbl>
    <w:p w:rsidR="008F229C" w:rsidRDefault="008F229C">
      <w:pPr>
        <w:spacing w:before="12" w:line="220" w:lineRule="exact"/>
        <w:rPr>
          <w:sz w:val="22"/>
          <w:szCs w:val="22"/>
        </w:rPr>
      </w:pPr>
    </w:p>
    <w:p w:rsidR="00643909" w:rsidRDefault="00643909">
      <w:pPr>
        <w:spacing w:before="12" w:line="220" w:lineRule="exact"/>
        <w:rPr>
          <w:sz w:val="22"/>
          <w:szCs w:val="22"/>
        </w:rPr>
      </w:pPr>
    </w:p>
    <w:tbl>
      <w:tblPr>
        <w:tblW w:w="10386" w:type="dxa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9"/>
        <w:gridCol w:w="992"/>
        <w:gridCol w:w="2268"/>
        <w:gridCol w:w="1418"/>
        <w:gridCol w:w="992"/>
        <w:gridCol w:w="709"/>
        <w:gridCol w:w="2268"/>
      </w:tblGrid>
      <w:tr w:rsidR="008F229C" w:rsidTr="008F229C">
        <w:trPr>
          <w:trHeight w:hRule="exact" w:val="1076"/>
        </w:trPr>
        <w:tc>
          <w:tcPr>
            <w:tcW w:w="10386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8F229C">
            <w:pPr>
              <w:ind w:left="100" w:right="142"/>
              <w:rPr>
                <w:w w:val="108"/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lastRenderedPageBreak/>
              <w:t>6</w:t>
            </w:r>
            <w:r>
              <w:rPr>
                <w:spacing w:val="-3"/>
                <w:sz w:val="24"/>
                <w:szCs w:val="24"/>
              </w:rPr>
              <w:t xml:space="preserve">.  </w:t>
            </w:r>
            <w:r>
              <w:rPr>
                <w:sz w:val="24"/>
                <w:szCs w:val="24"/>
              </w:rPr>
              <w:t>W</w:t>
            </w:r>
            <w:r>
              <w:rPr>
                <w:spacing w:val="2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ite</w:t>
            </w:r>
            <w:r>
              <w:rPr>
                <w:spacing w:val="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2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</w:t>
            </w:r>
            <w:r>
              <w:rPr>
                <w:spacing w:val="12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>ava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</w:t>
            </w:r>
            <w:r>
              <w:rPr>
                <w:spacing w:val="1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>
              <w:rPr>
                <w:spacing w:val="-3"/>
                <w:sz w:val="24"/>
                <w:szCs w:val="24"/>
              </w:rPr>
              <w:t>r</w:t>
            </w:r>
            <w:r>
              <w:rPr>
                <w:spacing w:val="2"/>
                <w:sz w:val="24"/>
                <w:szCs w:val="24"/>
              </w:rPr>
              <w:t>ea</w:t>
            </w:r>
            <w:r>
              <w:rPr>
                <w:sz w:val="24"/>
                <w:szCs w:val="24"/>
              </w:rPr>
              <w:t>te</w:t>
            </w:r>
            <w:r>
              <w:rPr>
                <w:spacing w:val="5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2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3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-tier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ap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lications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5"/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s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rvle</w:t>
            </w:r>
            <w:r>
              <w:rPr>
                <w:spacing w:val="-2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11"/>
                <w:sz w:val="24"/>
                <w:szCs w:val="24"/>
              </w:rPr>
              <w:t xml:space="preserve"> </w:t>
            </w:r>
            <w:r>
              <w:rPr>
                <w:spacing w:val="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</w:t>
            </w:r>
            <w:r>
              <w:rPr>
                <w:spacing w:val="-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</w:t>
            </w:r>
            <w:proofErr w:type="gramEnd"/>
            <w:r>
              <w:rPr>
                <w:spacing w:val="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>
              <w:rPr>
                <w:spacing w:val="-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nd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cti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 online ce</w:t>
            </w:r>
            <w:r>
              <w:rPr>
                <w:spacing w:val="-3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f</w:t>
            </w:r>
            <w:r>
              <w:rPr>
                <w:spacing w:val="-2"/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ati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n  c</w:t>
            </w:r>
            <w:r>
              <w:rPr>
                <w:spacing w:val="-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urse 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 xml:space="preserve">amination  for 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displ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g 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selec</w:t>
            </w:r>
            <w:r>
              <w:rPr>
                <w:spacing w:val="-2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ed 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ca</w:t>
            </w:r>
            <w:r>
              <w:rPr>
                <w:spacing w:val="-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di</w:t>
            </w:r>
            <w:r>
              <w:rPr>
                <w:spacing w:val="5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e 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ra</w:t>
            </w:r>
            <w:r>
              <w:rPr>
                <w:sz w:val="24"/>
                <w:szCs w:val="24"/>
              </w:rPr>
              <w:t xml:space="preserve">nk </w:t>
            </w:r>
            <w:r>
              <w:rPr>
                <w:spacing w:val="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st. </w:t>
            </w:r>
            <w:r>
              <w:rPr>
                <w:spacing w:val="8"/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 xml:space="preserve">Assume 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that</w:t>
            </w:r>
            <w:proofErr w:type="gramEnd"/>
            <w:r>
              <w:rPr>
                <w:sz w:val="24"/>
                <w:szCs w:val="24"/>
              </w:rPr>
              <w:t xml:space="preserve"> ca</w:t>
            </w:r>
            <w:r>
              <w:rPr>
                <w:spacing w:val="-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di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inf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rmation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is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ava</w:t>
            </w:r>
            <w:r>
              <w:rPr>
                <w:spacing w:val="-2"/>
                <w:sz w:val="24"/>
                <w:szCs w:val="24"/>
              </w:rPr>
              <w:t>i</w:t>
            </w:r>
            <w:r>
              <w:rPr>
                <w:spacing w:val="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le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atabase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wh</w:t>
            </w:r>
            <w:r>
              <w:rPr>
                <w:sz w:val="24"/>
                <w:szCs w:val="24"/>
              </w:rPr>
              <w:t>ich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as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been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to</w:t>
            </w:r>
            <w:r>
              <w:rPr>
                <w:spacing w:val="2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ed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databa</w:t>
            </w:r>
            <w:r>
              <w:rPr>
                <w:spacing w:val="-2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3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v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r.fields</w:t>
            </w:r>
            <w:proofErr w:type="spellEnd"/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ession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trac</w:t>
            </w:r>
            <w:r>
              <w:rPr>
                <w:spacing w:val="-2"/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</w:t>
            </w:r>
            <w:r>
              <w:rPr>
                <w:spacing w:val="-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hit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ount we</w:t>
            </w:r>
            <w:r>
              <w:rPr>
                <w:spacing w:val="-2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2"/>
                <w:sz w:val="24"/>
                <w:szCs w:val="24"/>
              </w:rPr>
              <w:t>x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l.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Ea</w:t>
            </w:r>
            <w:r>
              <w:rPr>
                <w:spacing w:val="-3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should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ha</w:t>
            </w:r>
            <w:r>
              <w:rPr>
                <w:spacing w:val="-2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sep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shopping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ar</w:t>
            </w:r>
            <w:r>
              <w:rPr>
                <w:spacing w:val="-2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.</w:t>
            </w:r>
          </w:p>
        </w:tc>
      </w:tr>
      <w:tr w:rsidR="008F229C" w:rsidTr="00F2799F">
        <w:trPr>
          <w:trHeight w:hRule="exact" w:val="374"/>
        </w:trPr>
        <w:tc>
          <w:tcPr>
            <w:tcW w:w="1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38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Ai</w:t>
            </w:r>
            <w:r>
              <w:rPr>
                <w:spacing w:val="-3"/>
                <w:w w:val="107"/>
                <w:sz w:val="24"/>
                <w:szCs w:val="24"/>
              </w:rPr>
              <w:t>m</w:t>
            </w:r>
            <w:r>
              <w:rPr>
                <w:spacing w:val="3"/>
                <w:w w:val="99"/>
                <w:sz w:val="24"/>
                <w:szCs w:val="24"/>
              </w:rPr>
              <w:t>/</w:t>
            </w:r>
            <w:r>
              <w:rPr>
                <w:w w:val="109"/>
                <w:sz w:val="24"/>
                <w:szCs w:val="24"/>
              </w:rPr>
              <w:t>P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oc</w:t>
            </w:r>
            <w:r>
              <w:rPr>
                <w:spacing w:val="-3"/>
                <w:w w:val="99"/>
                <w:sz w:val="24"/>
                <w:szCs w:val="24"/>
              </w:rPr>
              <w:t>e</w:t>
            </w:r>
            <w:r>
              <w:rPr>
                <w:spacing w:val="3"/>
                <w:w w:val="110"/>
                <w:sz w:val="24"/>
                <w:szCs w:val="24"/>
              </w:rPr>
              <w:t>d</w:t>
            </w:r>
            <w:r>
              <w:rPr>
                <w:w w:val="110"/>
                <w:sz w:val="24"/>
                <w:szCs w:val="24"/>
              </w:rPr>
              <w:t>u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jc w:val="center"/>
              <w:rPr>
                <w:sz w:val="24"/>
                <w:szCs w:val="24"/>
              </w:rPr>
            </w:pPr>
            <w:r>
              <w:rPr>
                <w:spacing w:val="-2"/>
                <w:w w:val="109"/>
                <w:sz w:val="24"/>
                <w:szCs w:val="24"/>
              </w:rPr>
              <w:t>P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spacing w:val="-2"/>
                <w:w w:val="99"/>
                <w:sz w:val="24"/>
                <w:szCs w:val="24"/>
              </w:rPr>
              <w:t>o</w:t>
            </w:r>
            <w:r>
              <w:rPr>
                <w:spacing w:val="5"/>
                <w:w w:val="99"/>
                <w:sz w:val="24"/>
                <w:szCs w:val="24"/>
              </w:rPr>
              <w:t>g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112"/>
                <w:sz w:val="24"/>
                <w:szCs w:val="24"/>
              </w:rPr>
              <w:t>a</w:t>
            </w:r>
            <w:r>
              <w:rPr>
                <w:w w:val="107"/>
                <w:sz w:val="24"/>
                <w:szCs w:val="24"/>
              </w:rPr>
              <w:t>m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75" w:right="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</w:t>
            </w:r>
            <w:r>
              <w:rPr>
                <w:spacing w:val="-1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tion</w:t>
            </w:r>
            <w:r>
              <w:rPr>
                <w:spacing w:val="45"/>
                <w:sz w:val="24"/>
                <w:szCs w:val="24"/>
              </w:rPr>
              <w:t xml:space="preserve"> </w:t>
            </w:r>
            <w:r>
              <w:rPr>
                <w:w w:val="107"/>
                <w:sz w:val="24"/>
                <w:szCs w:val="24"/>
              </w:rPr>
              <w:t xml:space="preserve">&amp; </w:t>
            </w:r>
            <w:r>
              <w:rPr>
                <w:w w:val="108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e</w:t>
            </w:r>
            <w:r>
              <w:rPr>
                <w:spacing w:val="-2"/>
                <w:w w:val="99"/>
                <w:sz w:val="24"/>
                <w:szCs w:val="24"/>
              </w:rPr>
              <w:t>s</w:t>
            </w:r>
            <w:r>
              <w:rPr>
                <w:spacing w:val="3"/>
                <w:w w:val="110"/>
                <w:sz w:val="24"/>
                <w:szCs w:val="24"/>
              </w:rPr>
              <w:t>u</w:t>
            </w:r>
            <w:r>
              <w:rPr>
                <w:w w:val="99"/>
                <w:sz w:val="24"/>
                <w:szCs w:val="24"/>
              </w:rPr>
              <w:t>l</w:t>
            </w:r>
            <w:r>
              <w:rPr>
                <w:w w:val="119"/>
                <w:sz w:val="24"/>
                <w:szCs w:val="24"/>
              </w:rPr>
              <w:t>t</w:t>
            </w:r>
            <w:r>
              <w:rPr>
                <w:w w:val="99"/>
                <w:sz w:val="24"/>
                <w:szCs w:val="24"/>
              </w:rPr>
              <w:t>s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142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Viv</w:t>
            </w:r>
            <w:r>
              <w:rPr>
                <w:w w:val="112"/>
                <w:sz w:val="24"/>
                <w:szCs w:val="24"/>
              </w:rPr>
              <w:t>a</w:t>
            </w:r>
            <w:r>
              <w:rPr>
                <w:w w:val="99"/>
                <w:sz w:val="24"/>
                <w:szCs w:val="24"/>
              </w:rPr>
              <w:t>-Voce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136"/>
              <w:jc w:val="center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e</w:t>
            </w:r>
            <w:r>
              <w:rPr>
                <w:spacing w:val="-3"/>
                <w:w w:val="99"/>
                <w:sz w:val="24"/>
                <w:szCs w:val="24"/>
              </w:rPr>
              <w:t>c</w:t>
            </w:r>
            <w:r>
              <w:rPr>
                <w:spacing w:val="2"/>
                <w:w w:val="99"/>
                <w:sz w:val="24"/>
                <w:szCs w:val="24"/>
              </w:rPr>
              <w:t>o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110"/>
                <w:sz w:val="24"/>
                <w:szCs w:val="24"/>
              </w:rPr>
              <w:t>d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T</w:t>
            </w:r>
            <w:r>
              <w:rPr>
                <w:w w:val="99"/>
                <w:sz w:val="24"/>
                <w:szCs w:val="24"/>
              </w:rPr>
              <w:t>o</w:t>
            </w:r>
            <w:r>
              <w:rPr>
                <w:w w:val="119"/>
                <w:sz w:val="24"/>
                <w:szCs w:val="24"/>
              </w:rPr>
              <w:t>t</w:t>
            </w:r>
            <w:r>
              <w:rPr>
                <w:w w:val="112"/>
                <w:sz w:val="24"/>
                <w:szCs w:val="24"/>
              </w:rPr>
              <w:t>a</w:t>
            </w:r>
            <w:r>
              <w:rPr>
                <w:w w:val="99"/>
                <w:sz w:val="24"/>
                <w:szCs w:val="24"/>
              </w:rPr>
              <w:t>l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414"/>
              <w:jc w:val="center"/>
              <w:rPr>
                <w:w w:val="108"/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Marks in Letters</w:t>
            </w:r>
          </w:p>
        </w:tc>
      </w:tr>
      <w:tr w:rsidR="008F229C" w:rsidTr="00F2799F">
        <w:trPr>
          <w:trHeight w:hRule="exact" w:val="326"/>
        </w:trPr>
        <w:tc>
          <w:tcPr>
            <w:tcW w:w="1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20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30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30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10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100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w w:val="99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 xml:space="preserve">One Zero </w:t>
            </w:r>
            <w:proofErr w:type="spellStart"/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Zero</w:t>
            </w:r>
            <w:proofErr w:type="spellEnd"/>
          </w:p>
        </w:tc>
      </w:tr>
      <w:tr w:rsidR="008F229C" w:rsidTr="00F2799F">
        <w:trPr>
          <w:trHeight w:hRule="exact" w:val="415"/>
        </w:trPr>
        <w:tc>
          <w:tcPr>
            <w:tcW w:w="1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1276" w:right="1279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957" w:right="965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598" w:right="606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595" w:right="606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353" w:right="357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471" w:right="477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471" w:right="477"/>
              <w:jc w:val="center"/>
              <w:rPr>
                <w:w w:val="99"/>
                <w:sz w:val="24"/>
                <w:szCs w:val="24"/>
              </w:rPr>
            </w:pPr>
          </w:p>
        </w:tc>
      </w:tr>
      <w:tr w:rsidR="008F229C" w:rsidTr="00F2799F">
        <w:trPr>
          <w:trHeight w:hRule="exact" w:val="415"/>
        </w:trPr>
        <w:tc>
          <w:tcPr>
            <w:tcW w:w="499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598" w:right="606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538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471" w:right="477"/>
              <w:jc w:val="center"/>
              <w:rPr>
                <w:w w:val="99"/>
                <w:sz w:val="24"/>
                <w:szCs w:val="24"/>
              </w:rPr>
            </w:pPr>
          </w:p>
        </w:tc>
      </w:tr>
      <w:tr w:rsidR="008F229C" w:rsidRPr="00485A8E" w:rsidTr="00F2799F">
        <w:trPr>
          <w:trHeight w:hRule="exact" w:val="415"/>
        </w:trPr>
        <w:tc>
          <w:tcPr>
            <w:tcW w:w="499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485A8E" w:rsidRDefault="008F229C" w:rsidP="00F2799F">
            <w:pPr>
              <w:spacing w:line="260" w:lineRule="exact"/>
              <w:ind w:left="598" w:right="606"/>
              <w:jc w:val="center"/>
              <w:rPr>
                <w:b/>
                <w:w w:val="99"/>
                <w:sz w:val="24"/>
                <w:szCs w:val="24"/>
              </w:rPr>
            </w:pPr>
            <w:r w:rsidRPr="00485A8E">
              <w:rPr>
                <w:b/>
                <w:w w:val="99"/>
                <w:sz w:val="24"/>
                <w:szCs w:val="24"/>
              </w:rPr>
              <w:t>INTERNAL EXAMINER</w:t>
            </w:r>
          </w:p>
        </w:tc>
        <w:tc>
          <w:tcPr>
            <w:tcW w:w="538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485A8E" w:rsidRDefault="008F229C" w:rsidP="00F2799F">
            <w:pPr>
              <w:spacing w:line="260" w:lineRule="exact"/>
              <w:ind w:left="471" w:right="477"/>
              <w:jc w:val="center"/>
              <w:rPr>
                <w:b/>
                <w:w w:val="99"/>
                <w:sz w:val="24"/>
                <w:szCs w:val="24"/>
              </w:rPr>
            </w:pPr>
            <w:r w:rsidRPr="00485A8E">
              <w:rPr>
                <w:b/>
                <w:w w:val="99"/>
                <w:sz w:val="24"/>
                <w:szCs w:val="24"/>
              </w:rPr>
              <w:t>EXTERNAL EXAMINER</w:t>
            </w:r>
          </w:p>
        </w:tc>
      </w:tr>
    </w:tbl>
    <w:p w:rsidR="008F229C" w:rsidRDefault="008F229C">
      <w:pPr>
        <w:spacing w:before="12" w:line="220" w:lineRule="exact"/>
        <w:rPr>
          <w:sz w:val="22"/>
          <w:szCs w:val="22"/>
        </w:rPr>
      </w:pPr>
    </w:p>
    <w:tbl>
      <w:tblPr>
        <w:tblW w:w="10386" w:type="dxa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9"/>
        <w:gridCol w:w="992"/>
        <w:gridCol w:w="2268"/>
        <w:gridCol w:w="1418"/>
        <w:gridCol w:w="992"/>
        <w:gridCol w:w="709"/>
        <w:gridCol w:w="2268"/>
      </w:tblGrid>
      <w:tr w:rsidR="008F229C" w:rsidTr="008F229C">
        <w:trPr>
          <w:trHeight w:hRule="exact" w:val="850"/>
        </w:trPr>
        <w:tc>
          <w:tcPr>
            <w:tcW w:w="10386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8F229C">
            <w:pPr>
              <w:ind w:left="100" w:right="142"/>
              <w:jc w:val="both"/>
              <w:rPr>
                <w:w w:val="108"/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7</w:t>
            </w:r>
            <w:r>
              <w:rPr>
                <w:spacing w:val="-3"/>
                <w:sz w:val="24"/>
                <w:szCs w:val="24"/>
              </w:rPr>
              <w:t xml:space="preserve">.  </w:t>
            </w:r>
            <w:r>
              <w:rPr>
                <w:sz w:val="24"/>
                <w:szCs w:val="24"/>
              </w:rPr>
              <w:t>Crea</w:t>
            </w:r>
            <w:r>
              <w:rPr>
                <w:spacing w:val="-2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e 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and 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ave 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an </w:t>
            </w:r>
            <w:r>
              <w:rPr>
                <w:spacing w:val="8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X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 xml:space="preserve">L  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oc</w:t>
            </w:r>
            <w:r>
              <w:rPr>
                <w:spacing w:val="-2"/>
                <w:sz w:val="24"/>
                <w:szCs w:val="24"/>
              </w:rPr>
              <w:t>u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 xml:space="preserve">ent 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at 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 xml:space="preserve">e 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 xml:space="preserve">er, 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wh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ch 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contains 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5 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books 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infor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ation. W</w:t>
            </w:r>
            <w:r>
              <w:rPr>
                <w:spacing w:val="2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ite</w:t>
            </w:r>
            <w:r>
              <w:rPr>
                <w:spacing w:val="2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2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ro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ram,</w:t>
            </w:r>
            <w:r>
              <w:rPr>
                <w:spacing w:val="2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which</w:t>
            </w:r>
            <w:r>
              <w:rPr>
                <w:spacing w:val="2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takes</w:t>
            </w:r>
            <w:r>
              <w:rPr>
                <w:spacing w:val="1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book</w:t>
            </w:r>
            <w:r>
              <w:rPr>
                <w:spacing w:val="2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title</w:t>
            </w:r>
            <w:r>
              <w:rPr>
                <w:spacing w:val="2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as</w:t>
            </w:r>
            <w:r>
              <w:rPr>
                <w:spacing w:val="2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</w:t>
            </w:r>
            <w:r>
              <w:rPr>
                <w:spacing w:val="24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nput</w:t>
            </w:r>
            <w:r>
              <w:rPr>
                <w:spacing w:val="2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</w:t>
            </w:r>
            <w:r>
              <w:rPr>
                <w:spacing w:val="23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eturns</w:t>
            </w:r>
            <w:r>
              <w:rPr>
                <w:spacing w:val="1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2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bo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2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details</w:t>
            </w:r>
            <w:r>
              <w:rPr>
                <w:spacing w:val="20"/>
                <w:sz w:val="24"/>
                <w:szCs w:val="24"/>
              </w:rPr>
              <w:t xml:space="preserve"> </w:t>
            </w:r>
            <w:r>
              <w:rPr>
                <w:spacing w:val="5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2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taki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2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 book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informa</w:t>
            </w:r>
            <w:r>
              <w:rPr>
                <w:spacing w:val="-2"/>
                <w:sz w:val="24"/>
                <w:szCs w:val="24"/>
              </w:rPr>
              <w:t>t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</w:t>
            </w:r>
            <w:r>
              <w:rPr>
                <w:spacing w:val="-3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om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X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docume</w:t>
            </w:r>
            <w:r>
              <w:rPr>
                <w:spacing w:val="-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t.</w:t>
            </w:r>
          </w:p>
        </w:tc>
      </w:tr>
      <w:tr w:rsidR="008F229C" w:rsidTr="00F2799F">
        <w:trPr>
          <w:trHeight w:hRule="exact" w:val="374"/>
        </w:trPr>
        <w:tc>
          <w:tcPr>
            <w:tcW w:w="1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38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Ai</w:t>
            </w:r>
            <w:r>
              <w:rPr>
                <w:spacing w:val="-3"/>
                <w:w w:val="107"/>
                <w:sz w:val="24"/>
                <w:szCs w:val="24"/>
              </w:rPr>
              <w:t>m</w:t>
            </w:r>
            <w:r>
              <w:rPr>
                <w:spacing w:val="3"/>
                <w:w w:val="99"/>
                <w:sz w:val="24"/>
                <w:szCs w:val="24"/>
              </w:rPr>
              <w:t>/</w:t>
            </w:r>
            <w:r>
              <w:rPr>
                <w:w w:val="109"/>
                <w:sz w:val="24"/>
                <w:szCs w:val="24"/>
              </w:rPr>
              <w:t>P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oc</w:t>
            </w:r>
            <w:r>
              <w:rPr>
                <w:spacing w:val="-3"/>
                <w:w w:val="99"/>
                <w:sz w:val="24"/>
                <w:szCs w:val="24"/>
              </w:rPr>
              <w:t>e</w:t>
            </w:r>
            <w:r>
              <w:rPr>
                <w:spacing w:val="3"/>
                <w:w w:val="110"/>
                <w:sz w:val="24"/>
                <w:szCs w:val="24"/>
              </w:rPr>
              <w:t>d</w:t>
            </w:r>
            <w:r>
              <w:rPr>
                <w:w w:val="110"/>
                <w:sz w:val="24"/>
                <w:szCs w:val="24"/>
              </w:rPr>
              <w:t>u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jc w:val="center"/>
              <w:rPr>
                <w:sz w:val="24"/>
                <w:szCs w:val="24"/>
              </w:rPr>
            </w:pPr>
            <w:r>
              <w:rPr>
                <w:spacing w:val="-2"/>
                <w:w w:val="109"/>
                <w:sz w:val="24"/>
                <w:szCs w:val="24"/>
              </w:rPr>
              <w:t>P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spacing w:val="-2"/>
                <w:w w:val="99"/>
                <w:sz w:val="24"/>
                <w:szCs w:val="24"/>
              </w:rPr>
              <w:t>o</w:t>
            </w:r>
            <w:r>
              <w:rPr>
                <w:spacing w:val="5"/>
                <w:w w:val="99"/>
                <w:sz w:val="24"/>
                <w:szCs w:val="24"/>
              </w:rPr>
              <w:t>g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112"/>
                <w:sz w:val="24"/>
                <w:szCs w:val="24"/>
              </w:rPr>
              <w:t>a</w:t>
            </w:r>
            <w:r>
              <w:rPr>
                <w:w w:val="107"/>
                <w:sz w:val="24"/>
                <w:szCs w:val="24"/>
              </w:rPr>
              <w:t>m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75" w:right="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</w:t>
            </w:r>
            <w:r>
              <w:rPr>
                <w:spacing w:val="-1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tion</w:t>
            </w:r>
            <w:r>
              <w:rPr>
                <w:spacing w:val="45"/>
                <w:sz w:val="24"/>
                <w:szCs w:val="24"/>
              </w:rPr>
              <w:t xml:space="preserve"> </w:t>
            </w:r>
            <w:r>
              <w:rPr>
                <w:w w:val="107"/>
                <w:sz w:val="24"/>
                <w:szCs w:val="24"/>
              </w:rPr>
              <w:t xml:space="preserve">&amp; </w:t>
            </w:r>
            <w:r>
              <w:rPr>
                <w:w w:val="108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e</w:t>
            </w:r>
            <w:r>
              <w:rPr>
                <w:spacing w:val="-2"/>
                <w:w w:val="99"/>
                <w:sz w:val="24"/>
                <w:szCs w:val="24"/>
              </w:rPr>
              <w:t>s</w:t>
            </w:r>
            <w:r>
              <w:rPr>
                <w:spacing w:val="3"/>
                <w:w w:val="110"/>
                <w:sz w:val="24"/>
                <w:szCs w:val="24"/>
              </w:rPr>
              <w:t>u</w:t>
            </w:r>
            <w:r>
              <w:rPr>
                <w:w w:val="99"/>
                <w:sz w:val="24"/>
                <w:szCs w:val="24"/>
              </w:rPr>
              <w:t>l</w:t>
            </w:r>
            <w:r>
              <w:rPr>
                <w:w w:val="119"/>
                <w:sz w:val="24"/>
                <w:szCs w:val="24"/>
              </w:rPr>
              <w:t>t</w:t>
            </w:r>
            <w:r>
              <w:rPr>
                <w:w w:val="99"/>
                <w:sz w:val="24"/>
                <w:szCs w:val="24"/>
              </w:rPr>
              <w:t>s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142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Viv</w:t>
            </w:r>
            <w:r>
              <w:rPr>
                <w:w w:val="112"/>
                <w:sz w:val="24"/>
                <w:szCs w:val="24"/>
              </w:rPr>
              <w:t>a</w:t>
            </w:r>
            <w:r>
              <w:rPr>
                <w:w w:val="99"/>
                <w:sz w:val="24"/>
                <w:szCs w:val="24"/>
              </w:rPr>
              <w:t>-Voce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136"/>
              <w:jc w:val="center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e</w:t>
            </w:r>
            <w:r>
              <w:rPr>
                <w:spacing w:val="-3"/>
                <w:w w:val="99"/>
                <w:sz w:val="24"/>
                <w:szCs w:val="24"/>
              </w:rPr>
              <w:t>c</w:t>
            </w:r>
            <w:r>
              <w:rPr>
                <w:spacing w:val="2"/>
                <w:w w:val="99"/>
                <w:sz w:val="24"/>
                <w:szCs w:val="24"/>
              </w:rPr>
              <w:t>o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110"/>
                <w:sz w:val="24"/>
                <w:szCs w:val="24"/>
              </w:rPr>
              <w:t>d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T</w:t>
            </w:r>
            <w:r>
              <w:rPr>
                <w:w w:val="99"/>
                <w:sz w:val="24"/>
                <w:szCs w:val="24"/>
              </w:rPr>
              <w:t>o</w:t>
            </w:r>
            <w:r>
              <w:rPr>
                <w:w w:val="119"/>
                <w:sz w:val="24"/>
                <w:szCs w:val="24"/>
              </w:rPr>
              <w:t>t</w:t>
            </w:r>
            <w:r>
              <w:rPr>
                <w:w w:val="112"/>
                <w:sz w:val="24"/>
                <w:szCs w:val="24"/>
              </w:rPr>
              <w:t>a</w:t>
            </w:r>
            <w:r>
              <w:rPr>
                <w:w w:val="99"/>
                <w:sz w:val="24"/>
                <w:szCs w:val="24"/>
              </w:rPr>
              <w:t>l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414"/>
              <w:jc w:val="center"/>
              <w:rPr>
                <w:w w:val="108"/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Marks in Letters</w:t>
            </w:r>
          </w:p>
        </w:tc>
      </w:tr>
      <w:tr w:rsidR="008F229C" w:rsidTr="00F2799F">
        <w:trPr>
          <w:trHeight w:hRule="exact" w:val="326"/>
        </w:trPr>
        <w:tc>
          <w:tcPr>
            <w:tcW w:w="1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20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30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30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10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100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w w:val="99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 xml:space="preserve">One Zero </w:t>
            </w:r>
            <w:proofErr w:type="spellStart"/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Zero</w:t>
            </w:r>
            <w:proofErr w:type="spellEnd"/>
          </w:p>
        </w:tc>
      </w:tr>
      <w:tr w:rsidR="008F229C" w:rsidTr="00F2799F">
        <w:trPr>
          <w:trHeight w:hRule="exact" w:val="415"/>
        </w:trPr>
        <w:tc>
          <w:tcPr>
            <w:tcW w:w="1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1276" w:right="1279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957" w:right="965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598" w:right="606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595" w:right="606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353" w:right="357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471" w:right="477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471" w:right="477"/>
              <w:jc w:val="center"/>
              <w:rPr>
                <w:w w:val="99"/>
                <w:sz w:val="24"/>
                <w:szCs w:val="24"/>
              </w:rPr>
            </w:pPr>
          </w:p>
        </w:tc>
      </w:tr>
      <w:tr w:rsidR="008F229C" w:rsidTr="00F2799F">
        <w:trPr>
          <w:trHeight w:hRule="exact" w:val="415"/>
        </w:trPr>
        <w:tc>
          <w:tcPr>
            <w:tcW w:w="499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598" w:right="606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538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471" w:right="477"/>
              <w:jc w:val="center"/>
              <w:rPr>
                <w:w w:val="99"/>
                <w:sz w:val="24"/>
                <w:szCs w:val="24"/>
              </w:rPr>
            </w:pPr>
          </w:p>
        </w:tc>
      </w:tr>
      <w:tr w:rsidR="008F229C" w:rsidRPr="00485A8E" w:rsidTr="00F2799F">
        <w:trPr>
          <w:trHeight w:hRule="exact" w:val="415"/>
        </w:trPr>
        <w:tc>
          <w:tcPr>
            <w:tcW w:w="499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485A8E" w:rsidRDefault="008F229C" w:rsidP="00F2799F">
            <w:pPr>
              <w:spacing w:line="260" w:lineRule="exact"/>
              <w:ind w:left="598" w:right="606"/>
              <w:jc w:val="center"/>
              <w:rPr>
                <w:b/>
                <w:w w:val="99"/>
                <w:sz w:val="24"/>
                <w:szCs w:val="24"/>
              </w:rPr>
            </w:pPr>
            <w:r w:rsidRPr="00485A8E">
              <w:rPr>
                <w:b/>
                <w:w w:val="99"/>
                <w:sz w:val="24"/>
                <w:szCs w:val="24"/>
              </w:rPr>
              <w:t>INTERNAL EXAMINER</w:t>
            </w:r>
          </w:p>
        </w:tc>
        <w:tc>
          <w:tcPr>
            <w:tcW w:w="538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485A8E" w:rsidRDefault="008F229C" w:rsidP="00F2799F">
            <w:pPr>
              <w:spacing w:line="260" w:lineRule="exact"/>
              <w:ind w:left="471" w:right="477"/>
              <w:jc w:val="center"/>
              <w:rPr>
                <w:b/>
                <w:w w:val="99"/>
                <w:sz w:val="24"/>
                <w:szCs w:val="24"/>
              </w:rPr>
            </w:pPr>
            <w:r w:rsidRPr="00485A8E">
              <w:rPr>
                <w:b/>
                <w:w w:val="99"/>
                <w:sz w:val="24"/>
                <w:szCs w:val="24"/>
              </w:rPr>
              <w:t>EXTERNAL EXAMINER</w:t>
            </w:r>
          </w:p>
        </w:tc>
      </w:tr>
    </w:tbl>
    <w:p w:rsidR="008F229C" w:rsidRDefault="008F229C">
      <w:pPr>
        <w:spacing w:before="12" w:line="220" w:lineRule="exact"/>
        <w:rPr>
          <w:sz w:val="22"/>
          <w:szCs w:val="22"/>
        </w:rPr>
      </w:pPr>
    </w:p>
    <w:tbl>
      <w:tblPr>
        <w:tblW w:w="10386" w:type="dxa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9"/>
        <w:gridCol w:w="992"/>
        <w:gridCol w:w="2268"/>
        <w:gridCol w:w="1418"/>
        <w:gridCol w:w="992"/>
        <w:gridCol w:w="709"/>
        <w:gridCol w:w="2268"/>
      </w:tblGrid>
      <w:tr w:rsidR="008F229C" w:rsidTr="008F229C">
        <w:trPr>
          <w:trHeight w:hRule="exact" w:val="652"/>
        </w:trPr>
        <w:tc>
          <w:tcPr>
            <w:tcW w:w="10386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ind w:left="100" w:right="142"/>
              <w:jc w:val="both"/>
              <w:rPr>
                <w:w w:val="108"/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8</w:t>
            </w:r>
            <w:r>
              <w:rPr>
                <w:spacing w:val="-3"/>
                <w:sz w:val="24"/>
                <w:szCs w:val="24"/>
              </w:rPr>
              <w:t xml:space="preserve">.  </w:t>
            </w:r>
            <w:r>
              <w:rPr>
                <w:sz w:val="24"/>
                <w:szCs w:val="24"/>
              </w:rPr>
              <w:t>De</w:t>
            </w:r>
            <w:r>
              <w:rPr>
                <w:spacing w:val="-2"/>
                <w:sz w:val="24"/>
                <w:szCs w:val="24"/>
              </w:rPr>
              <w:t>v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lop</w:t>
            </w:r>
            <w:r>
              <w:rPr>
                <w:spacing w:val="2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35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eb</w:t>
            </w:r>
            <w:r>
              <w:rPr>
                <w:spacing w:val="29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pplica</w:t>
            </w:r>
            <w:r>
              <w:rPr>
                <w:spacing w:val="-2"/>
                <w:sz w:val="24"/>
                <w:szCs w:val="24"/>
              </w:rPr>
              <w:t>t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</w:t>
            </w:r>
            <w:r>
              <w:rPr>
                <w:spacing w:val="2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for</w:t>
            </w:r>
            <w:r>
              <w:rPr>
                <w:spacing w:val="3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Railw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2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c</w:t>
            </w:r>
            <w:r>
              <w:rPr>
                <w:spacing w:val="-2"/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et</w:t>
            </w:r>
            <w:r>
              <w:rPr>
                <w:spacing w:val="3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ser</w:t>
            </w:r>
            <w:r>
              <w:rPr>
                <w:spacing w:val="-2"/>
                <w:sz w:val="24"/>
                <w:szCs w:val="24"/>
              </w:rPr>
              <w:t>v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tion</w:t>
            </w:r>
            <w:r>
              <w:rPr>
                <w:spacing w:val="25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st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2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28"/>
                <w:sz w:val="24"/>
                <w:szCs w:val="24"/>
              </w:rPr>
              <w:t xml:space="preserve"> </w:t>
            </w:r>
            <w:r>
              <w:rPr>
                <w:spacing w:val="5"/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>SP.</w:t>
            </w:r>
            <w:r>
              <w:rPr>
                <w:spacing w:val="3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se</w:t>
            </w:r>
            <w:r>
              <w:rPr>
                <w:spacing w:val="3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sessions</w:t>
            </w:r>
            <w:r>
              <w:rPr>
                <w:spacing w:val="3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d per</w:t>
            </w:r>
            <w:r>
              <w:rPr>
                <w:spacing w:val="-3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orm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ap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ropr</w:t>
            </w:r>
            <w:r>
              <w:rPr>
                <w:spacing w:val="-2"/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pacing w:val="5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idati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ns.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Your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pli</w:t>
            </w:r>
            <w:r>
              <w:rPr>
                <w:spacing w:val="2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must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acc</w:t>
            </w:r>
            <w:r>
              <w:rPr>
                <w:spacing w:val="-3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ss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ase.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8F229C" w:rsidTr="00F2799F">
        <w:trPr>
          <w:trHeight w:hRule="exact" w:val="374"/>
        </w:trPr>
        <w:tc>
          <w:tcPr>
            <w:tcW w:w="1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38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Ai</w:t>
            </w:r>
            <w:r>
              <w:rPr>
                <w:spacing w:val="-3"/>
                <w:w w:val="107"/>
                <w:sz w:val="24"/>
                <w:szCs w:val="24"/>
              </w:rPr>
              <w:t>m</w:t>
            </w:r>
            <w:r>
              <w:rPr>
                <w:spacing w:val="3"/>
                <w:w w:val="99"/>
                <w:sz w:val="24"/>
                <w:szCs w:val="24"/>
              </w:rPr>
              <w:t>/</w:t>
            </w:r>
            <w:r>
              <w:rPr>
                <w:w w:val="109"/>
                <w:sz w:val="24"/>
                <w:szCs w:val="24"/>
              </w:rPr>
              <w:t>P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oc</w:t>
            </w:r>
            <w:r>
              <w:rPr>
                <w:spacing w:val="-3"/>
                <w:w w:val="99"/>
                <w:sz w:val="24"/>
                <w:szCs w:val="24"/>
              </w:rPr>
              <w:t>e</w:t>
            </w:r>
            <w:r>
              <w:rPr>
                <w:spacing w:val="3"/>
                <w:w w:val="110"/>
                <w:sz w:val="24"/>
                <w:szCs w:val="24"/>
              </w:rPr>
              <w:t>d</w:t>
            </w:r>
            <w:r>
              <w:rPr>
                <w:w w:val="110"/>
                <w:sz w:val="24"/>
                <w:szCs w:val="24"/>
              </w:rPr>
              <w:t>u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jc w:val="center"/>
              <w:rPr>
                <w:sz w:val="24"/>
                <w:szCs w:val="24"/>
              </w:rPr>
            </w:pPr>
            <w:r>
              <w:rPr>
                <w:spacing w:val="-2"/>
                <w:w w:val="109"/>
                <w:sz w:val="24"/>
                <w:szCs w:val="24"/>
              </w:rPr>
              <w:t>P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spacing w:val="-2"/>
                <w:w w:val="99"/>
                <w:sz w:val="24"/>
                <w:szCs w:val="24"/>
              </w:rPr>
              <w:t>o</w:t>
            </w:r>
            <w:r>
              <w:rPr>
                <w:spacing w:val="5"/>
                <w:w w:val="99"/>
                <w:sz w:val="24"/>
                <w:szCs w:val="24"/>
              </w:rPr>
              <w:t>g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112"/>
                <w:sz w:val="24"/>
                <w:szCs w:val="24"/>
              </w:rPr>
              <w:t>a</w:t>
            </w:r>
            <w:r>
              <w:rPr>
                <w:w w:val="107"/>
                <w:sz w:val="24"/>
                <w:szCs w:val="24"/>
              </w:rPr>
              <w:t>m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75" w:right="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</w:t>
            </w:r>
            <w:r>
              <w:rPr>
                <w:spacing w:val="-1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tion</w:t>
            </w:r>
            <w:r>
              <w:rPr>
                <w:spacing w:val="45"/>
                <w:sz w:val="24"/>
                <w:szCs w:val="24"/>
              </w:rPr>
              <w:t xml:space="preserve"> </w:t>
            </w:r>
            <w:r>
              <w:rPr>
                <w:w w:val="107"/>
                <w:sz w:val="24"/>
                <w:szCs w:val="24"/>
              </w:rPr>
              <w:t xml:space="preserve">&amp; </w:t>
            </w:r>
            <w:r>
              <w:rPr>
                <w:w w:val="108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e</w:t>
            </w:r>
            <w:r>
              <w:rPr>
                <w:spacing w:val="-2"/>
                <w:w w:val="99"/>
                <w:sz w:val="24"/>
                <w:szCs w:val="24"/>
              </w:rPr>
              <w:t>s</w:t>
            </w:r>
            <w:r>
              <w:rPr>
                <w:spacing w:val="3"/>
                <w:w w:val="110"/>
                <w:sz w:val="24"/>
                <w:szCs w:val="24"/>
              </w:rPr>
              <w:t>u</w:t>
            </w:r>
            <w:r>
              <w:rPr>
                <w:w w:val="99"/>
                <w:sz w:val="24"/>
                <w:szCs w:val="24"/>
              </w:rPr>
              <w:t>l</w:t>
            </w:r>
            <w:r>
              <w:rPr>
                <w:w w:val="119"/>
                <w:sz w:val="24"/>
                <w:szCs w:val="24"/>
              </w:rPr>
              <w:t>t</w:t>
            </w:r>
            <w:r>
              <w:rPr>
                <w:w w:val="99"/>
                <w:sz w:val="24"/>
                <w:szCs w:val="24"/>
              </w:rPr>
              <w:t>s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142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Viv</w:t>
            </w:r>
            <w:r>
              <w:rPr>
                <w:w w:val="112"/>
                <w:sz w:val="24"/>
                <w:szCs w:val="24"/>
              </w:rPr>
              <w:t>a</w:t>
            </w:r>
            <w:r>
              <w:rPr>
                <w:w w:val="99"/>
                <w:sz w:val="24"/>
                <w:szCs w:val="24"/>
              </w:rPr>
              <w:t>-Voce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136"/>
              <w:jc w:val="center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e</w:t>
            </w:r>
            <w:r>
              <w:rPr>
                <w:spacing w:val="-3"/>
                <w:w w:val="99"/>
                <w:sz w:val="24"/>
                <w:szCs w:val="24"/>
              </w:rPr>
              <w:t>c</w:t>
            </w:r>
            <w:r>
              <w:rPr>
                <w:spacing w:val="2"/>
                <w:w w:val="99"/>
                <w:sz w:val="24"/>
                <w:szCs w:val="24"/>
              </w:rPr>
              <w:t>o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110"/>
                <w:sz w:val="24"/>
                <w:szCs w:val="24"/>
              </w:rPr>
              <w:t>d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T</w:t>
            </w:r>
            <w:r>
              <w:rPr>
                <w:w w:val="99"/>
                <w:sz w:val="24"/>
                <w:szCs w:val="24"/>
              </w:rPr>
              <w:t>o</w:t>
            </w:r>
            <w:r>
              <w:rPr>
                <w:w w:val="119"/>
                <w:sz w:val="24"/>
                <w:szCs w:val="24"/>
              </w:rPr>
              <w:t>t</w:t>
            </w:r>
            <w:r>
              <w:rPr>
                <w:w w:val="112"/>
                <w:sz w:val="24"/>
                <w:szCs w:val="24"/>
              </w:rPr>
              <w:t>a</w:t>
            </w:r>
            <w:r>
              <w:rPr>
                <w:w w:val="99"/>
                <w:sz w:val="24"/>
                <w:szCs w:val="24"/>
              </w:rPr>
              <w:t>l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414"/>
              <w:jc w:val="center"/>
              <w:rPr>
                <w:w w:val="108"/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Marks in Letters</w:t>
            </w:r>
          </w:p>
        </w:tc>
      </w:tr>
      <w:tr w:rsidR="008F229C" w:rsidTr="00F2799F">
        <w:trPr>
          <w:trHeight w:hRule="exact" w:val="326"/>
        </w:trPr>
        <w:tc>
          <w:tcPr>
            <w:tcW w:w="1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20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30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30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10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100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w w:val="99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 xml:space="preserve">One Zero </w:t>
            </w:r>
            <w:proofErr w:type="spellStart"/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Zero</w:t>
            </w:r>
            <w:proofErr w:type="spellEnd"/>
          </w:p>
        </w:tc>
      </w:tr>
      <w:tr w:rsidR="008F229C" w:rsidTr="00F2799F">
        <w:trPr>
          <w:trHeight w:hRule="exact" w:val="415"/>
        </w:trPr>
        <w:tc>
          <w:tcPr>
            <w:tcW w:w="1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1276" w:right="1279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957" w:right="965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598" w:right="606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595" w:right="606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353" w:right="357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471" w:right="477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471" w:right="477"/>
              <w:jc w:val="center"/>
              <w:rPr>
                <w:w w:val="99"/>
                <w:sz w:val="24"/>
                <w:szCs w:val="24"/>
              </w:rPr>
            </w:pPr>
          </w:p>
        </w:tc>
      </w:tr>
      <w:tr w:rsidR="008F229C" w:rsidTr="00F2799F">
        <w:trPr>
          <w:trHeight w:hRule="exact" w:val="415"/>
        </w:trPr>
        <w:tc>
          <w:tcPr>
            <w:tcW w:w="499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598" w:right="606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538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471" w:right="477"/>
              <w:jc w:val="center"/>
              <w:rPr>
                <w:w w:val="99"/>
                <w:sz w:val="24"/>
                <w:szCs w:val="24"/>
              </w:rPr>
            </w:pPr>
          </w:p>
        </w:tc>
      </w:tr>
      <w:tr w:rsidR="008F229C" w:rsidRPr="00485A8E" w:rsidTr="00F2799F">
        <w:trPr>
          <w:trHeight w:hRule="exact" w:val="415"/>
        </w:trPr>
        <w:tc>
          <w:tcPr>
            <w:tcW w:w="499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485A8E" w:rsidRDefault="008F229C" w:rsidP="00F2799F">
            <w:pPr>
              <w:spacing w:line="260" w:lineRule="exact"/>
              <w:ind w:left="598" w:right="606"/>
              <w:jc w:val="center"/>
              <w:rPr>
                <w:b/>
                <w:w w:val="99"/>
                <w:sz w:val="24"/>
                <w:szCs w:val="24"/>
              </w:rPr>
            </w:pPr>
            <w:r w:rsidRPr="00485A8E">
              <w:rPr>
                <w:b/>
                <w:w w:val="99"/>
                <w:sz w:val="24"/>
                <w:szCs w:val="24"/>
              </w:rPr>
              <w:t>INTERNAL EXAMINER</w:t>
            </w:r>
          </w:p>
        </w:tc>
        <w:tc>
          <w:tcPr>
            <w:tcW w:w="538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485A8E" w:rsidRDefault="008F229C" w:rsidP="00F2799F">
            <w:pPr>
              <w:spacing w:line="260" w:lineRule="exact"/>
              <w:ind w:left="471" w:right="477"/>
              <w:jc w:val="center"/>
              <w:rPr>
                <w:b/>
                <w:w w:val="99"/>
                <w:sz w:val="24"/>
                <w:szCs w:val="24"/>
              </w:rPr>
            </w:pPr>
            <w:r w:rsidRPr="00485A8E">
              <w:rPr>
                <w:b/>
                <w:w w:val="99"/>
                <w:sz w:val="24"/>
                <w:szCs w:val="24"/>
              </w:rPr>
              <w:t>EXTERNAL EXAMINER</w:t>
            </w:r>
          </w:p>
        </w:tc>
      </w:tr>
    </w:tbl>
    <w:p w:rsidR="008F229C" w:rsidRDefault="008F229C">
      <w:pPr>
        <w:spacing w:before="12" w:line="220" w:lineRule="exact"/>
        <w:rPr>
          <w:sz w:val="22"/>
          <w:szCs w:val="22"/>
        </w:rPr>
      </w:pPr>
    </w:p>
    <w:tbl>
      <w:tblPr>
        <w:tblW w:w="10386" w:type="dxa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9"/>
        <w:gridCol w:w="992"/>
        <w:gridCol w:w="2268"/>
        <w:gridCol w:w="1418"/>
        <w:gridCol w:w="992"/>
        <w:gridCol w:w="709"/>
        <w:gridCol w:w="2268"/>
      </w:tblGrid>
      <w:tr w:rsidR="008F229C" w:rsidTr="00F2799F">
        <w:trPr>
          <w:trHeight w:hRule="exact" w:val="652"/>
        </w:trPr>
        <w:tc>
          <w:tcPr>
            <w:tcW w:w="10386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ind w:left="100" w:right="142"/>
              <w:jc w:val="both"/>
              <w:rPr>
                <w:w w:val="108"/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9</w:t>
            </w:r>
            <w:r>
              <w:rPr>
                <w:spacing w:val="-3"/>
                <w:sz w:val="24"/>
                <w:szCs w:val="24"/>
              </w:rPr>
              <w:t xml:space="preserve">.  </w:t>
            </w:r>
            <w:r>
              <w:rPr>
                <w:sz w:val="24"/>
                <w:szCs w:val="24"/>
              </w:rPr>
              <w:t>Crea</w:t>
            </w:r>
            <w:r>
              <w:rPr>
                <w:spacing w:val="-2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18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v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Scr</w:t>
            </w:r>
            <w:r>
              <w:rPr>
                <w:spacing w:val="-2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pt</w:t>
            </w:r>
            <w:r>
              <w:rPr>
                <w:spacing w:val="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pl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c</w:t>
            </w:r>
            <w:r>
              <w:rPr>
                <w:spacing w:val="-3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ti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for</w:t>
            </w:r>
            <w:r>
              <w:rPr>
                <w:spacing w:val="1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cre</w:t>
            </w:r>
            <w:r>
              <w:rPr>
                <w:spacing w:val="-2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it</w:t>
            </w:r>
            <w:r>
              <w:rPr>
                <w:spacing w:val="1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>
              <w:rPr>
                <w:spacing w:val="-3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</w:t>
            </w:r>
            <w:r>
              <w:rPr>
                <w:spacing w:val="1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es</w:t>
            </w:r>
            <w:r>
              <w:rPr>
                <w:spacing w:val="1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</w:t>
            </w:r>
            <w:r>
              <w:rPr>
                <w:spacing w:val="1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validate</w:t>
            </w:r>
            <w:r>
              <w:rPr>
                <w:spacing w:val="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istration,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user</w:t>
            </w:r>
            <w:r>
              <w:rPr>
                <w:spacing w:val="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in,</w:t>
            </w:r>
            <w:r>
              <w:rPr>
                <w:spacing w:val="13"/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user</w:t>
            </w:r>
            <w:proofErr w:type="gramEnd"/>
            <w:r>
              <w:rPr>
                <w:sz w:val="24"/>
                <w:szCs w:val="24"/>
              </w:rPr>
              <w:t xml:space="preserve"> prof</w:t>
            </w:r>
            <w:r>
              <w:rPr>
                <w:spacing w:val="-2"/>
                <w:sz w:val="24"/>
                <w:szCs w:val="24"/>
              </w:rPr>
              <w:t>i</w:t>
            </w:r>
            <w:r>
              <w:rPr>
                <w:spacing w:val="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ent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det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ils.</w:t>
            </w:r>
          </w:p>
        </w:tc>
      </w:tr>
      <w:tr w:rsidR="008F229C" w:rsidTr="00F2799F">
        <w:trPr>
          <w:trHeight w:hRule="exact" w:val="374"/>
        </w:trPr>
        <w:tc>
          <w:tcPr>
            <w:tcW w:w="1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38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Ai</w:t>
            </w:r>
            <w:r>
              <w:rPr>
                <w:spacing w:val="-3"/>
                <w:w w:val="107"/>
                <w:sz w:val="24"/>
                <w:szCs w:val="24"/>
              </w:rPr>
              <w:t>m</w:t>
            </w:r>
            <w:r>
              <w:rPr>
                <w:spacing w:val="3"/>
                <w:w w:val="99"/>
                <w:sz w:val="24"/>
                <w:szCs w:val="24"/>
              </w:rPr>
              <w:t>/</w:t>
            </w:r>
            <w:r>
              <w:rPr>
                <w:w w:val="109"/>
                <w:sz w:val="24"/>
                <w:szCs w:val="24"/>
              </w:rPr>
              <w:t>P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oc</w:t>
            </w:r>
            <w:r>
              <w:rPr>
                <w:spacing w:val="-3"/>
                <w:w w:val="99"/>
                <w:sz w:val="24"/>
                <w:szCs w:val="24"/>
              </w:rPr>
              <w:t>e</w:t>
            </w:r>
            <w:r>
              <w:rPr>
                <w:spacing w:val="3"/>
                <w:w w:val="110"/>
                <w:sz w:val="24"/>
                <w:szCs w:val="24"/>
              </w:rPr>
              <w:t>d</w:t>
            </w:r>
            <w:r>
              <w:rPr>
                <w:w w:val="110"/>
                <w:sz w:val="24"/>
                <w:szCs w:val="24"/>
              </w:rPr>
              <w:t>u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jc w:val="center"/>
              <w:rPr>
                <w:sz w:val="24"/>
                <w:szCs w:val="24"/>
              </w:rPr>
            </w:pPr>
            <w:r>
              <w:rPr>
                <w:spacing w:val="-2"/>
                <w:w w:val="109"/>
                <w:sz w:val="24"/>
                <w:szCs w:val="24"/>
              </w:rPr>
              <w:t>P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spacing w:val="-2"/>
                <w:w w:val="99"/>
                <w:sz w:val="24"/>
                <w:szCs w:val="24"/>
              </w:rPr>
              <w:t>o</w:t>
            </w:r>
            <w:r>
              <w:rPr>
                <w:spacing w:val="5"/>
                <w:w w:val="99"/>
                <w:sz w:val="24"/>
                <w:szCs w:val="24"/>
              </w:rPr>
              <w:t>g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112"/>
                <w:sz w:val="24"/>
                <w:szCs w:val="24"/>
              </w:rPr>
              <w:t>a</w:t>
            </w:r>
            <w:r>
              <w:rPr>
                <w:w w:val="107"/>
                <w:sz w:val="24"/>
                <w:szCs w:val="24"/>
              </w:rPr>
              <w:t>m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75" w:right="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</w:t>
            </w:r>
            <w:r>
              <w:rPr>
                <w:spacing w:val="-1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tion</w:t>
            </w:r>
            <w:r>
              <w:rPr>
                <w:spacing w:val="45"/>
                <w:sz w:val="24"/>
                <w:szCs w:val="24"/>
              </w:rPr>
              <w:t xml:space="preserve"> </w:t>
            </w:r>
            <w:r>
              <w:rPr>
                <w:w w:val="107"/>
                <w:sz w:val="24"/>
                <w:szCs w:val="24"/>
              </w:rPr>
              <w:t xml:space="preserve">&amp; </w:t>
            </w:r>
            <w:r>
              <w:rPr>
                <w:w w:val="108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e</w:t>
            </w:r>
            <w:r>
              <w:rPr>
                <w:spacing w:val="-2"/>
                <w:w w:val="99"/>
                <w:sz w:val="24"/>
                <w:szCs w:val="24"/>
              </w:rPr>
              <w:t>s</w:t>
            </w:r>
            <w:r>
              <w:rPr>
                <w:spacing w:val="3"/>
                <w:w w:val="110"/>
                <w:sz w:val="24"/>
                <w:szCs w:val="24"/>
              </w:rPr>
              <w:t>u</w:t>
            </w:r>
            <w:r>
              <w:rPr>
                <w:w w:val="99"/>
                <w:sz w:val="24"/>
                <w:szCs w:val="24"/>
              </w:rPr>
              <w:t>l</w:t>
            </w:r>
            <w:r>
              <w:rPr>
                <w:w w:val="119"/>
                <w:sz w:val="24"/>
                <w:szCs w:val="24"/>
              </w:rPr>
              <w:t>t</w:t>
            </w:r>
            <w:r>
              <w:rPr>
                <w:w w:val="99"/>
                <w:sz w:val="24"/>
                <w:szCs w:val="24"/>
              </w:rPr>
              <w:t>s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142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Viv</w:t>
            </w:r>
            <w:r>
              <w:rPr>
                <w:w w:val="112"/>
                <w:sz w:val="24"/>
                <w:szCs w:val="24"/>
              </w:rPr>
              <w:t>a</w:t>
            </w:r>
            <w:r>
              <w:rPr>
                <w:w w:val="99"/>
                <w:sz w:val="24"/>
                <w:szCs w:val="24"/>
              </w:rPr>
              <w:t>-Voce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136"/>
              <w:jc w:val="center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e</w:t>
            </w:r>
            <w:r>
              <w:rPr>
                <w:spacing w:val="-3"/>
                <w:w w:val="99"/>
                <w:sz w:val="24"/>
                <w:szCs w:val="24"/>
              </w:rPr>
              <w:t>c</w:t>
            </w:r>
            <w:r>
              <w:rPr>
                <w:spacing w:val="2"/>
                <w:w w:val="99"/>
                <w:sz w:val="24"/>
                <w:szCs w:val="24"/>
              </w:rPr>
              <w:t>o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110"/>
                <w:sz w:val="24"/>
                <w:szCs w:val="24"/>
              </w:rPr>
              <w:t>d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T</w:t>
            </w:r>
            <w:r>
              <w:rPr>
                <w:w w:val="99"/>
                <w:sz w:val="24"/>
                <w:szCs w:val="24"/>
              </w:rPr>
              <w:t>o</w:t>
            </w:r>
            <w:r>
              <w:rPr>
                <w:w w:val="119"/>
                <w:sz w:val="24"/>
                <w:szCs w:val="24"/>
              </w:rPr>
              <w:t>t</w:t>
            </w:r>
            <w:r>
              <w:rPr>
                <w:w w:val="112"/>
                <w:sz w:val="24"/>
                <w:szCs w:val="24"/>
              </w:rPr>
              <w:t>a</w:t>
            </w:r>
            <w:r>
              <w:rPr>
                <w:w w:val="99"/>
                <w:sz w:val="24"/>
                <w:szCs w:val="24"/>
              </w:rPr>
              <w:t>l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414"/>
              <w:jc w:val="center"/>
              <w:rPr>
                <w:w w:val="108"/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Marks in Letters</w:t>
            </w:r>
          </w:p>
        </w:tc>
      </w:tr>
      <w:tr w:rsidR="008F229C" w:rsidTr="00F2799F">
        <w:trPr>
          <w:trHeight w:hRule="exact" w:val="326"/>
        </w:trPr>
        <w:tc>
          <w:tcPr>
            <w:tcW w:w="1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20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30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30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10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100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w w:val="99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 xml:space="preserve">One Zero </w:t>
            </w:r>
            <w:proofErr w:type="spellStart"/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Zero</w:t>
            </w:r>
            <w:proofErr w:type="spellEnd"/>
          </w:p>
        </w:tc>
      </w:tr>
      <w:tr w:rsidR="008F229C" w:rsidTr="00F2799F">
        <w:trPr>
          <w:trHeight w:hRule="exact" w:val="415"/>
        </w:trPr>
        <w:tc>
          <w:tcPr>
            <w:tcW w:w="1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1276" w:right="1279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957" w:right="965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598" w:right="606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595" w:right="606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353" w:right="357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471" w:right="477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471" w:right="477"/>
              <w:jc w:val="center"/>
              <w:rPr>
                <w:w w:val="99"/>
                <w:sz w:val="24"/>
                <w:szCs w:val="24"/>
              </w:rPr>
            </w:pPr>
          </w:p>
        </w:tc>
      </w:tr>
      <w:tr w:rsidR="008F229C" w:rsidTr="00F2799F">
        <w:trPr>
          <w:trHeight w:hRule="exact" w:val="415"/>
        </w:trPr>
        <w:tc>
          <w:tcPr>
            <w:tcW w:w="499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598" w:right="606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538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471" w:right="477"/>
              <w:jc w:val="center"/>
              <w:rPr>
                <w:w w:val="99"/>
                <w:sz w:val="24"/>
                <w:szCs w:val="24"/>
              </w:rPr>
            </w:pPr>
          </w:p>
        </w:tc>
      </w:tr>
      <w:tr w:rsidR="008F229C" w:rsidRPr="00485A8E" w:rsidTr="00F2799F">
        <w:trPr>
          <w:trHeight w:hRule="exact" w:val="415"/>
        </w:trPr>
        <w:tc>
          <w:tcPr>
            <w:tcW w:w="499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485A8E" w:rsidRDefault="008F229C" w:rsidP="00F2799F">
            <w:pPr>
              <w:spacing w:line="260" w:lineRule="exact"/>
              <w:ind w:left="598" w:right="606"/>
              <w:jc w:val="center"/>
              <w:rPr>
                <w:b/>
                <w:w w:val="99"/>
                <w:sz w:val="24"/>
                <w:szCs w:val="24"/>
              </w:rPr>
            </w:pPr>
            <w:r w:rsidRPr="00485A8E">
              <w:rPr>
                <w:b/>
                <w:w w:val="99"/>
                <w:sz w:val="24"/>
                <w:szCs w:val="24"/>
              </w:rPr>
              <w:t>INTERNAL EXAMINER</w:t>
            </w:r>
          </w:p>
        </w:tc>
        <w:tc>
          <w:tcPr>
            <w:tcW w:w="538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485A8E" w:rsidRDefault="008F229C" w:rsidP="00F2799F">
            <w:pPr>
              <w:spacing w:line="260" w:lineRule="exact"/>
              <w:ind w:left="471" w:right="477"/>
              <w:jc w:val="center"/>
              <w:rPr>
                <w:b/>
                <w:w w:val="99"/>
                <w:sz w:val="24"/>
                <w:szCs w:val="24"/>
              </w:rPr>
            </w:pPr>
            <w:r w:rsidRPr="00485A8E">
              <w:rPr>
                <w:b/>
                <w:w w:val="99"/>
                <w:sz w:val="24"/>
                <w:szCs w:val="24"/>
              </w:rPr>
              <w:t>EXTERNAL EXAMINER</w:t>
            </w:r>
          </w:p>
        </w:tc>
      </w:tr>
    </w:tbl>
    <w:p w:rsidR="008F229C" w:rsidRDefault="008F229C">
      <w:pPr>
        <w:spacing w:before="12" w:line="220" w:lineRule="exact"/>
        <w:rPr>
          <w:sz w:val="22"/>
          <w:szCs w:val="22"/>
        </w:rPr>
      </w:pPr>
    </w:p>
    <w:tbl>
      <w:tblPr>
        <w:tblW w:w="10386" w:type="dxa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9"/>
        <w:gridCol w:w="992"/>
        <w:gridCol w:w="2268"/>
        <w:gridCol w:w="1418"/>
        <w:gridCol w:w="992"/>
        <w:gridCol w:w="709"/>
        <w:gridCol w:w="2268"/>
      </w:tblGrid>
      <w:tr w:rsidR="008F229C" w:rsidTr="00F2799F">
        <w:trPr>
          <w:trHeight w:hRule="exact" w:val="652"/>
        </w:trPr>
        <w:tc>
          <w:tcPr>
            <w:tcW w:w="10386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8F229C">
            <w:pPr>
              <w:ind w:left="100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10</w:t>
            </w:r>
            <w:r>
              <w:rPr>
                <w:spacing w:val="-3"/>
                <w:sz w:val="24"/>
                <w:szCs w:val="24"/>
              </w:rPr>
              <w:t xml:space="preserve">.  </w:t>
            </w:r>
            <w:r>
              <w:rPr>
                <w:sz w:val="24"/>
                <w:szCs w:val="24"/>
              </w:rPr>
              <w:t>Crea</w:t>
            </w:r>
            <w:r>
              <w:rPr>
                <w:spacing w:val="-2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X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</w:t>
            </w:r>
            <w:r>
              <w:rPr>
                <w:spacing w:val="-2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le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at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conta</w:t>
            </w:r>
            <w:r>
              <w:rPr>
                <w:spacing w:val="-2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ns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10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studen</w:t>
            </w:r>
            <w:r>
              <w:rPr>
                <w:spacing w:val="-2"/>
                <w:sz w:val="24"/>
                <w:szCs w:val="24"/>
              </w:rPr>
              <w:t>t</w:t>
            </w:r>
            <w:r>
              <w:rPr>
                <w:spacing w:val="2"/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infor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ati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pl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X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file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using</w:t>
            </w:r>
          </w:p>
          <w:p w:rsidR="008F229C" w:rsidRDefault="008F229C" w:rsidP="008F229C">
            <w:pPr>
              <w:ind w:left="100" w:right="142"/>
              <w:jc w:val="both"/>
              <w:rPr>
                <w:w w:val="108"/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T.</w:t>
            </w:r>
          </w:p>
        </w:tc>
      </w:tr>
      <w:tr w:rsidR="008F229C" w:rsidTr="00F2799F">
        <w:trPr>
          <w:trHeight w:hRule="exact" w:val="374"/>
        </w:trPr>
        <w:tc>
          <w:tcPr>
            <w:tcW w:w="1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38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Ai</w:t>
            </w:r>
            <w:r>
              <w:rPr>
                <w:spacing w:val="-3"/>
                <w:w w:val="107"/>
                <w:sz w:val="24"/>
                <w:szCs w:val="24"/>
              </w:rPr>
              <w:t>m</w:t>
            </w:r>
            <w:r>
              <w:rPr>
                <w:spacing w:val="3"/>
                <w:w w:val="99"/>
                <w:sz w:val="24"/>
                <w:szCs w:val="24"/>
              </w:rPr>
              <w:t>/</w:t>
            </w:r>
            <w:r>
              <w:rPr>
                <w:w w:val="109"/>
                <w:sz w:val="24"/>
                <w:szCs w:val="24"/>
              </w:rPr>
              <w:t>P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oc</w:t>
            </w:r>
            <w:r>
              <w:rPr>
                <w:spacing w:val="-3"/>
                <w:w w:val="99"/>
                <w:sz w:val="24"/>
                <w:szCs w:val="24"/>
              </w:rPr>
              <w:t>e</w:t>
            </w:r>
            <w:r>
              <w:rPr>
                <w:spacing w:val="3"/>
                <w:w w:val="110"/>
                <w:sz w:val="24"/>
                <w:szCs w:val="24"/>
              </w:rPr>
              <w:t>d</w:t>
            </w:r>
            <w:r>
              <w:rPr>
                <w:w w:val="110"/>
                <w:sz w:val="24"/>
                <w:szCs w:val="24"/>
              </w:rPr>
              <w:t>u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jc w:val="center"/>
              <w:rPr>
                <w:sz w:val="24"/>
                <w:szCs w:val="24"/>
              </w:rPr>
            </w:pPr>
            <w:r>
              <w:rPr>
                <w:spacing w:val="-2"/>
                <w:w w:val="109"/>
                <w:sz w:val="24"/>
                <w:szCs w:val="24"/>
              </w:rPr>
              <w:t>P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spacing w:val="-2"/>
                <w:w w:val="99"/>
                <w:sz w:val="24"/>
                <w:szCs w:val="24"/>
              </w:rPr>
              <w:t>o</w:t>
            </w:r>
            <w:r>
              <w:rPr>
                <w:spacing w:val="5"/>
                <w:w w:val="99"/>
                <w:sz w:val="24"/>
                <w:szCs w:val="24"/>
              </w:rPr>
              <w:t>g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112"/>
                <w:sz w:val="24"/>
                <w:szCs w:val="24"/>
              </w:rPr>
              <w:t>a</w:t>
            </w:r>
            <w:r>
              <w:rPr>
                <w:w w:val="107"/>
                <w:sz w:val="24"/>
                <w:szCs w:val="24"/>
              </w:rPr>
              <w:t>m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75" w:right="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</w:t>
            </w:r>
            <w:r>
              <w:rPr>
                <w:spacing w:val="-1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tion</w:t>
            </w:r>
            <w:r>
              <w:rPr>
                <w:spacing w:val="45"/>
                <w:sz w:val="24"/>
                <w:szCs w:val="24"/>
              </w:rPr>
              <w:t xml:space="preserve"> </w:t>
            </w:r>
            <w:r>
              <w:rPr>
                <w:w w:val="107"/>
                <w:sz w:val="24"/>
                <w:szCs w:val="24"/>
              </w:rPr>
              <w:t xml:space="preserve">&amp; </w:t>
            </w:r>
            <w:r>
              <w:rPr>
                <w:w w:val="108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e</w:t>
            </w:r>
            <w:r>
              <w:rPr>
                <w:spacing w:val="-2"/>
                <w:w w:val="99"/>
                <w:sz w:val="24"/>
                <w:szCs w:val="24"/>
              </w:rPr>
              <w:t>s</w:t>
            </w:r>
            <w:r>
              <w:rPr>
                <w:spacing w:val="3"/>
                <w:w w:val="110"/>
                <w:sz w:val="24"/>
                <w:szCs w:val="24"/>
              </w:rPr>
              <w:t>u</w:t>
            </w:r>
            <w:r>
              <w:rPr>
                <w:w w:val="99"/>
                <w:sz w:val="24"/>
                <w:szCs w:val="24"/>
              </w:rPr>
              <w:t>l</w:t>
            </w:r>
            <w:r>
              <w:rPr>
                <w:w w:val="119"/>
                <w:sz w:val="24"/>
                <w:szCs w:val="24"/>
              </w:rPr>
              <w:t>t</w:t>
            </w:r>
            <w:r>
              <w:rPr>
                <w:w w:val="99"/>
                <w:sz w:val="24"/>
                <w:szCs w:val="24"/>
              </w:rPr>
              <w:t>s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142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Viv</w:t>
            </w:r>
            <w:r>
              <w:rPr>
                <w:w w:val="112"/>
                <w:sz w:val="24"/>
                <w:szCs w:val="24"/>
              </w:rPr>
              <w:t>a</w:t>
            </w:r>
            <w:r>
              <w:rPr>
                <w:w w:val="99"/>
                <w:sz w:val="24"/>
                <w:szCs w:val="24"/>
              </w:rPr>
              <w:t>-Voce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136"/>
              <w:jc w:val="center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e</w:t>
            </w:r>
            <w:r>
              <w:rPr>
                <w:spacing w:val="-3"/>
                <w:w w:val="99"/>
                <w:sz w:val="24"/>
                <w:szCs w:val="24"/>
              </w:rPr>
              <w:t>c</w:t>
            </w:r>
            <w:r>
              <w:rPr>
                <w:spacing w:val="2"/>
                <w:w w:val="99"/>
                <w:sz w:val="24"/>
                <w:szCs w:val="24"/>
              </w:rPr>
              <w:t>o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110"/>
                <w:sz w:val="24"/>
                <w:szCs w:val="24"/>
              </w:rPr>
              <w:t>d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T</w:t>
            </w:r>
            <w:r>
              <w:rPr>
                <w:w w:val="99"/>
                <w:sz w:val="24"/>
                <w:szCs w:val="24"/>
              </w:rPr>
              <w:t>o</w:t>
            </w:r>
            <w:r>
              <w:rPr>
                <w:w w:val="119"/>
                <w:sz w:val="24"/>
                <w:szCs w:val="24"/>
              </w:rPr>
              <w:t>t</w:t>
            </w:r>
            <w:r>
              <w:rPr>
                <w:w w:val="112"/>
                <w:sz w:val="24"/>
                <w:szCs w:val="24"/>
              </w:rPr>
              <w:t>a</w:t>
            </w:r>
            <w:r>
              <w:rPr>
                <w:w w:val="99"/>
                <w:sz w:val="24"/>
                <w:szCs w:val="24"/>
              </w:rPr>
              <w:t>l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414"/>
              <w:jc w:val="center"/>
              <w:rPr>
                <w:w w:val="108"/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Marks in Letters</w:t>
            </w:r>
          </w:p>
        </w:tc>
      </w:tr>
      <w:tr w:rsidR="008F229C" w:rsidTr="00F2799F">
        <w:trPr>
          <w:trHeight w:hRule="exact" w:val="326"/>
        </w:trPr>
        <w:tc>
          <w:tcPr>
            <w:tcW w:w="1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20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30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30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10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100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w w:val="99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 xml:space="preserve">One Zero </w:t>
            </w:r>
            <w:proofErr w:type="spellStart"/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Zero</w:t>
            </w:r>
            <w:proofErr w:type="spellEnd"/>
          </w:p>
        </w:tc>
      </w:tr>
      <w:tr w:rsidR="008F229C" w:rsidTr="00F2799F">
        <w:trPr>
          <w:trHeight w:hRule="exact" w:val="415"/>
        </w:trPr>
        <w:tc>
          <w:tcPr>
            <w:tcW w:w="1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1276" w:right="1279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957" w:right="965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598" w:right="606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595" w:right="606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353" w:right="357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471" w:right="477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471" w:right="477"/>
              <w:jc w:val="center"/>
              <w:rPr>
                <w:w w:val="99"/>
                <w:sz w:val="24"/>
                <w:szCs w:val="24"/>
              </w:rPr>
            </w:pPr>
          </w:p>
        </w:tc>
      </w:tr>
      <w:tr w:rsidR="008F229C" w:rsidTr="00F2799F">
        <w:trPr>
          <w:trHeight w:hRule="exact" w:val="415"/>
        </w:trPr>
        <w:tc>
          <w:tcPr>
            <w:tcW w:w="499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598" w:right="606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538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471" w:right="477"/>
              <w:jc w:val="center"/>
              <w:rPr>
                <w:w w:val="99"/>
                <w:sz w:val="24"/>
                <w:szCs w:val="24"/>
              </w:rPr>
            </w:pPr>
          </w:p>
        </w:tc>
      </w:tr>
      <w:tr w:rsidR="008F229C" w:rsidRPr="00485A8E" w:rsidTr="00F2799F">
        <w:trPr>
          <w:trHeight w:hRule="exact" w:val="415"/>
        </w:trPr>
        <w:tc>
          <w:tcPr>
            <w:tcW w:w="499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485A8E" w:rsidRDefault="008F229C" w:rsidP="00F2799F">
            <w:pPr>
              <w:spacing w:line="260" w:lineRule="exact"/>
              <w:ind w:left="598" w:right="606"/>
              <w:jc w:val="center"/>
              <w:rPr>
                <w:b/>
                <w:w w:val="99"/>
                <w:sz w:val="24"/>
                <w:szCs w:val="24"/>
              </w:rPr>
            </w:pPr>
            <w:r w:rsidRPr="00485A8E">
              <w:rPr>
                <w:b/>
                <w:w w:val="99"/>
                <w:sz w:val="24"/>
                <w:szCs w:val="24"/>
              </w:rPr>
              <w:t>INTERNAL EXAMINER</w:t>
            </w:r>
          </w:p>
        </w:tc>
        <w:tc>
          <w:tcPr>
            <w:tcW w:w="538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485A8E" w:rsidRDefault="008F229C" w:rsidP="00F2799F">
            <w:pPr>
              <w:spacing w:line="260" w:lineRule="exact"/>
              <w:ind w:left="471" w:right="477"/>
              <w:jc w:val="center"/>
              <w:rPr>
                <w:b/>
                <w:w w:val="99"/>
                <w:sz w:val="24"/>
                <w:szCs w:val="24"/>
              </w:rPr>
            </w:pPr>
            <w:r w:rsidRPr="00485A8E">
              <w:rPr>
                <w:b/>
                <w:w w:val="99"/>
                <w:sz w:val="24"/>
                <w:szCs w:val="24"/>
              </w:rPr>
              <w:t>EXTERNAL EXAMINER</w:t>
            </w:r>
          </w:p>
        </w:tc>
      </w:tr>
    </w:tbl>
    <w:p w:rsidR="000E56BC" w:rsidRDefault="000E56BC">
      <w:pPr>
        <w:spacing w:line="200" w:lineRule="exact"/>
      </w:pPr>
    </w:p>
    <w:p w:rsidR="000E56BC" w:rsidRDefault="000E56BC">
      <w:pPr>
        <w:spacing w:line="200" w:lineRule="exact"/>
      </w:pPr>
    </w:p>
    <w:p w:rsidR="008F229C" w:rsidRDefault="008F229C">
      <w:pPr>
        <w:spacing w:line="200" w:lineRule="exact"/>
      </w:pPr>
    </w:p>
    <w:p w:rsidR="00643909" w:rsidRDefault="00643909">
      <w:pPr>
        <w:spacing w:line="200" w:lineRule="exact"/>
      </w:pPr>
    </w:p>
    <w:p w:rsidR="00643909" w:rsidRDefault="00643909">
      <w:pPr>
        <w:spacing w:line="200" w:lineRule="exact"/>
      </w:pPr>
    </w:p>
    <w:p w:rsidR="00643909" w:rsidRDefault="00643909">
      <w:pPr>
        <w:spacing w:line="200" w:lineRule="exact"/>
      </w:pPr>
      <w:bookmarkStart w:id="0" w:name="_GoBack"/>
      <w:bookmarkEnd w:id="0"/>
    </w:p>
    <w:p w:rsidR="008F229C" w:rsidRDefault="008F229C">
      <w:pPr>
        <w:spacing w:line="200" w:lineRule="exact"/>
      </w:pPr>
    </w:p>
    <w:tbl>
      <w:tblPr>
        <w:tblW w:w="10386" w:type="dxa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9"/>
        <w:gridCol w:w="992"/>
        <w:gridCol w:w="2268"/>
        <w:gridCol w:w="1418"/>
        <w:gridCol w:w="992"/>
        <w:gridCol w:w="709"/>
        <w:gridCol w:w="2268"/>
      </w:tblGrid>
      <w:tr w:rsidR="008F229C" w:rsidTr="00F2799F">
        <w:trPr>
          <w:trHeight w:hRule="exact" w:val="652"/>
        </w:trPr>
        <w:tc>
          <w:tcPr>
            <w:tcW w:w="10386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8F229C">
            <w:pPr>
              <w:ind w:left="100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lastRenderedPageBreak/>
              <w:t>1</w:t>
            </w:r>
            <w:r>
              <w:rPr>
                <w:spacing w:val="-3"/>
                <w:sz w:val="24"/>
                <w:szCs w:val="24"/>
              </w:rPr>
              <w:t>1</w:t>
            </w:r>
            <w:r>
              <w:rPr>
                <w:spacing w:val="-3"/>
                <w:sz w:val="24"/>
                <w:szCs w:val="24"/>
              </w:rPr>
              <w:t xml:space="preserve">.  </w:t>
            </w:r>
            <w:r>
              <w:rPr>
                <w:sz w:val="24"/>
                <w:szCs w:val="24"/>
              </w:rPr>
              <w:t>Crea</w:t>
            </w:r>
            <w:r>
              <w:rPr>
                <w:spacing w:val="-2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ist</w:t>
            </w:r>
            <w:r>
              <w:rPr>
                <w:spacing w:val="4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</w:t>
            </w:r>
            <w:r>
              <w:rPr>
                <w:spacing w:val="-2"/>
                <w:sz w:val="24"/>
                <w:szCs w:val="24"/>
              </w:rPr>
              <w:t>o</w:t>
            </w:r>
            <w:r>
              <w:rPr>
                <w:spacing w:val="2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</w:t>
            </w:r>
            <w:r>
              <w:rPr>
                <w:spacing w:val="-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rea</w:t>
            </w:r>
            <w:r>
              <w:rPr>
                <w:spacing w:val="-2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-</w:t>
            </w:r>
            <w:r>
              <w:rPr>
                <w:spacing w:val="-2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eani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ibra</w:t>
            </w:r>
            <w:r>
              <w:rPr>
                <w:spacing w:val="4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c</w:t>
            </w:r>
            <w:r>
              <w:rPr>
                <w:spacing w:val="-3"/>
                <w:sz w:val="24"/>
                <w:szCs w:val="24"/>
              </w:rPr>
              <w:t>c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unt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2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t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using</w:t>
            </w:r>
          </w:p>
          <w:p w:rsidR="008F229C" w:rsidRDefault="008F229C" w:rsidP="008F229C">
            <w:pPr>
              <w:ind w:left="100" w:right="142"/>
              <w:jc w:val="both"/>
              <w:rPr>
                <w:w w:val="108"/>
                <w:sz w:val="24"/>
                <w:szCs w:val="24"/>
              </w:rPr>
            </w:pPr>
            <w:r>
              <w:rPr>
                <w:spacing w:val="3"/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>ava</w:t>
            </w:r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cript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l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rt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if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rror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</w:t>
            </w:r>
            <w:r>
              <w:rPr>
                <w:spacing w:val="-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und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ot</w:t>
            </w:r>
            <w:r>
              <w:rPr>
                <w:spacing w:val="5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3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wise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alert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user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at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ist</w:t>
            </w:r>
            <w:r>
              <w:rPr>
                <w:spacing w:val="2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is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succ</w:t>
            </w:r>
            <w:r>
              <w:rPr>
                <w:spacing w:val="-3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.</w:t>
            </w:r>
          </w:p>
        </w:tc>
      </w:tr>
      <w:tr w:rsidR="008F229C" w:rsidTr="00F2799F">
        <w:trPr>
          <w:trHeight w:hRule="exact" w:val="374"/>
        </w:trPr>
        <w:tc>
          <w:tcPr>
            <w:tcW w:w="1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38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Ai</w:t>
            </w:r>
            <w:r>
              <w:rPr>
                <w:spacing w:val="-3"/>
                <w:w w:val="107"/>
                <w:sz w:val="24"/>
                <w:szCs w:val="24"/>
              </w:rPr>
              <w:t>m</w:t>
            </w:r>
            <w:r>
              <w:rPr>
                <w:spacing w:val="3"/>
                <w:w w:val="99"/>
                <w:sz w:val="24"/>
                <w:szCs w:val="24"/>
              </w:rPr>
              <w:t>/</w:t>
            </w:r>
            <w:r>
              <w:rPr>
                <w:w w:val="109"/>
                <w:sz w:val="24"/>
                <w:szCs w:val="24"/>
              </w:rPr>
              <w:t>P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oc</w:t>
            </w:r>
            <w:r>
              <w:rPr>
                <w:spacing w:val="-3"/>
                <w:w w:val="99"/>
                <w:sz w:val="24"/>
                <w:szCs w:val="24"/>
              </w:rPr>
              <w:t>e</w:t>
            </w:r>
            <w:r>
              <w:rPr>
                <w:spacing w:val="3"/>
                <w:w w:val="110"/>
                <w:sz w:val="24"/>
                <w:szCs w:val="24"/>
              </w:rPr>
              <w:t>d</w:t>
            </w:r>
            <w:r>
              <w:rPr>
                <w:w w:val="110"/>
                <w:sz w:val="24"/>
                <w:szCs w:val="24"/>
              </w:rPr>
              <w:t>u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jc w:val="center"/>
              <w:rPr>
                <w:sz w:val="24"/>
                <w:szCs w:val="24"/>
              </w:rPr>
            </w:pPr>
            <w:r>
              <w:rPr>
                <w:spacing w:val="-2"/>
                <w:w w:val="109"/>
                <w:sz w:val="24"/>
                <w:szCs w:val="24"/>
              </w:rPr>
              <w:t>P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spacing w:val="-2"/>
                <w:w w:val="99"/>
                <w:sz w:val="24"/>
                <w:szCs w:val="24"/>
              </w:rPr>
              <w:t>o</w:t>
            </w:r>
            <w:r>
              <w:rPr>
                <w:spacing w:val="5"/>
                <w:w w:val="99"/>
                <w:sz w:val="24"/>
                <w:szCs w:val="24"/>
              </w:rPr>
              <w:t>g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112"/>
                <w:sz w:val="24"/>
                <w:szCs w:val="24"/>
              </w:rPr>
              <w:t>a</w:t>
            </w:r>
            <w:r>
              <w:rPr>
                <w:w w:val="107"/>
                <w:sz w:val="24"/>
                <w:szCs w:val="24"/>
              </w:rPr>
              <w:t>m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75" w:right="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</w:t>
            </w:r>
            <w:r>
              <w:rPr>
                <w:spacing w:val="-1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tion</w:t>
            </w:r>
            <w:r>
              <w:rPr>
                <w:spacing w:val="45"/>
                <w:sz w:val="24"/>
                <w:szCs w:val="24"/>
              </w:rPr>
              <w:t xml:space="preserve"> </w:t>
            </w:r>
            <w:r>
              <w:rPr>
                <w:w w:val="107"/>
                <w:sz w:val="24"/>
                <w:szCs w:val="24"/>
              </w:rPr>
              <w:t xml:space="preserve">&amp; </w:t>
            </w:r>
            <w:r>
              <w:rPr>
                <w:w w:val="108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e</w:t>
            </w:r>
            <w:r>
              <w:rPr>
                <w:spacing w:val="-2"/>
                <w:w w:val="99"/>
                <w:sz w:val="24"/>
                <w:szCs w:val="24"/>
              </w:rPr>
              <w:t>s</w:t>
            </w:r>
            <w:r>
              <w:rPr>
                <w:spacing w:val="3"/>
                <w:w w:val="110"/>
                <w:sz w:val="24"/>
                <w:szCs w:val="24"/>
              </w:rPr>
              <w:t>u</w:t>
            </w:r>
            <w:r>
              <w:rPr>
                <w:w w:val="99"/>
                <w:sz w:val="24"/>
                <w:szCs w:val="24"/>
              </w:rPr>
              <w:t>l</w:t>
            </w:r>
            <w:r>
              <w:rPr>
                <w:w w:val="119"/>
                <w:sz w:val="24"/>
                <w:szCs w:val="24"/>
              </w:rPr>
              <w:t>t</w:t>
            </w:r>
            <w:r>
              <w:rPr>
                <w:w w:val="99"/>
                <w:sz w:val="24"/>
                <w:szCs w:val="24"/>
              </w:rPr>
              <w:t>s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142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Viv</w:t>
            </w:r>
            <w:r>
              <w:rPr>
                <w:w w:val="112"/>
                <w:sz w:val="24"/>
                <w:szCs w:val="24"/>
              </w:rPr>
              <w:t>a</w:t>
            </w:r>
            <w:r>
              <w:rPr>
                <w:w w:val="99"/>
                <w:sz w:val="24"/>
                <w:szCs w:val="24"/>
              </w:rPr>
              <w:t>-Voce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136"/>
              <w:jc w:val="center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e</w:t>
            </w:r>
            <w:r>
              <w:rPr>
                <w:spacing w:val="-3"/>
                <w:w w:val="99"/>
                <w:sz w:val="24"/>
                <w:szCs w:val="24"/>
              </w:rPr>
              <w:t>c</w:t>
            </w:r>
            <w:r>
              <w:rPr>
                <w:spacing w:val="2"/>
                <w:w w:val="99"/>
                <w:sz w:val="24"/>
                <w:szCs w:val="24"/>
              </w:rPr>
              <w:t>o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110"/>
                <w:sz w:val="24"/>
                <w:szCs w:val="24"/>
              </w:rPr>
              <w:t>d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T</w:t>
            </w:r>
            <w:r>
              <w:rPr>
                <w:w w:val="99"/>
                <w:sz w:val="24"/>
                <w:szCs w:val="24"/>
              </w:rPr>
              <w:t>o</w:t>
            </w:r>
            <w:r>
              <w:rPr>
                <w:w w:val="119"/>
                <w:sz w:val="24"/>
                <w:szCs w:val="24"/>
              </w:rPr>
              <w:t>t</w:t>
            </w:r>
            <w:r>
              <w:rPr>
                <w:w w:val="112"/>
                <w:sz w:val="24"/>
                <w:szCs w:val="24"/>
              </w:rPr>
              <w:t>a</w:t>
            </w:r>
            <w:r>
              <w:rPr>
                <w:w w:val="99"/>
                <w:sz w:val="24"/>
                <w:szCs w:val="24"/>
              </w:rPr>
              <w:t>l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414"/>
              <w:jc w:val="center"/>
              <w:rPr>
                <w:w w:val="108"/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Marks in Letters</w:t>
            </w:r>
          </w:p>
        </w:tc>
      </w:tr>
      <w:tr w:rsidR="008F229C" w:rsidTr="00F2799F">
        <w:trPr>
          <w:trHeight w:hRule="exact" w:val="326"/>
        </w:trPr>
        <w:tc>
          <w:tcPr>
            <w:tcW w:w="1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20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30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30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10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100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w w:val="99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 xml:space="preserve">One Zero </w:t>
            </w:r>
            <w:proofErr w:type="spellStart"/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Zero</w:t>
            </w:r>
            <w:proofErr w:type="spellEnd"/>
          </w:p>
        </w:tc>
      </w:tr>
      <w:tr w:rsidR="008F229C" w:rsidTr="00F2799F">
        <w:trPr>
          <w:trHeight w:hRule="exact" w:val="415"/>
        </w:trPr>
        <w:tc>
          <w:tcPr>
            <w:tcW w:w="1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1276" w:right="1279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957" w:right="965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598" w:right="606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595" w:right="606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353" w:right="357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471" w:right="477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471" w:right="477"/>
              <w:jc w:val="center"/>
              <w:rPr>
                <w:w w:val="99"/>
                <w:sz w:val="24"/>
                <w:szCs w:val="24"/>
              </w:rPr>
            </w:pPr>
          </w:p>
        </w:tc>
      </w:tr>
      <w:tr w:rsidR="008F229C" w:rsidTr="00F2799F">
        <w:trPr>
          <w:trHeight w:hRule="exact" w:val="415"/>
        </w:trPr>
        <w:tc>
          <w:tcPr>
            <w:tcW w:w="499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598" w:right="606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538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471" w:right="477"/>
              <w:jc w:val="center"/>
              <w:rPr>
                <w:w w:val="99"/>
                <w:sz w:val="24"/>
                <w:szCs w:val="24"/>
              </w:rPr>
            </w:pPr>
          </w:p>
        </w:tc>
      </w:tr>
      <w:tr w:rsidR="008F229C" w:rsidRPr="00485A8E" w:rsidTr="00F2799F">
        <w:trPr>
          <w:trHeight w:hRule="exact" w:val="415"/>
        </w:trPr>
        <w:tc>
          <w:tcPr>
            <w:tcW w:w="499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485A8E" w:rsidRDefault="008F229C" w:rsidP="00F2799F">
            <w:pPr>
              <w:spacing w:line="260" w:lineRule="exact"/>
              <w:ind w:left="598" w:right="606"/>
              <w:jc w:val="center"/>
              <w:rPr>
                <w:b/>
                <w:w w:val="99"/>
                <w:sz w:val="24"/>
                <w:szCs w:val="24"/>
              </w:rPr>
            </w:pPr>
            <w:r w:rsidRPr="00485A8E">
              <w:rPr>
                <w:b/>
                <w:w w:val="99"/>
                <w:sz w:val="24"/>
                <w:szCs w:val="24"/>
              </w:rPr>
              <w:t>INTERNAL EXAMINER</w:t>
            </w:r>
          </w:p>
        </w:tc>
        <w:tc>
          <w:tcPr>
            <w:tcW w:w="538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485A8E" w:rsidRDefault="008F229C" w:rsidP="00F2799F">
            <w:pPr>
              <w:spacing w:line="260" w:lineRule="exact"/>
              <w:ind w:left="471" w:right="477"/>
              <w:jc w:val="center"/>
              <w:rPr>
                <w:b/>
                <w:w w:val="99"/>
                <w:sz w:val="24"/>
                <w:szCs w:val="24"/>
              </w:rPr>
            </w:pPr>
            <w:r w:rsidRPr="00485A8E">
              <w:rPr>
                <w:b/>
                <w:w w:val="99"/>
                <w:sz w:val="24"/>
                <w:szCs w:val="24"/>
              </w:rPr>
              <w:t>EXTERNAL EXAMINER</w:t>
            </w:r>
          </w:p>
        </w:tc>
      </w:tr>
    </w:tbl>
    <w:p w:rsidR="008F229C" w:rsidRDefault="008F229C">
      <w:pPr>
        <w:spacing w:line="200" w:lineRule="exact"/>
      </w:pPr>
    </w:p>
    <w:tbl>
      <w:tblPr>
        <w:tblW w:w="10386" w:type="dxa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9"/>
        <w:gridCol w:w="992"/>
        <w:gridCol w:w="2268"/>
        <w:gridCol w:w="1418"/>
        <w:gridCol w:w="992"/>
        <w:gridCol w:w="709"/>
        <w:gridCol w:w="2268"/>
      </w:tblGrid>
      <w:tr w:rsidR="008F229C" w:rsidTr="00F2799F">
        <w:trPr>
          <w:trHeight w:hRule="exact" w:val="652"/>
        </w:trPr>
        <w:tc>
          <w:tcPr>
            <w:tcW w:w="10386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8F229C">
            <w:pPr>
              <w:ind w:left="100" w:right="142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1</w:t>
            </w:r>
            <w:r w:rsidR="00643909">
              <w:rPr>
                <w:spacing w:val="-3"/>
                <w:sz w:val="24"/>
                <w:szCs w:val="24"/>
              </w:rPr>
              <w:t>2</w:t>
            </w:r>
            <w:r>
              <w:rPr>
                <w:spacing w:val="-3"/>
                <w:sz w:val="24"/>
                <w:szCs w:val="24"/>
              </w:rPr>
              <w:t xml:space="preserve">.  </w:t>
            </w:r>
            <w:r>
              <w:rPr>
                <w:sz w:val="24"/>
                <w:szCs w:val="24"/>
              </w:rPr>
              <w:t>Crea</w:t>
            </w:r>
            <w:r>
              <w:rPr>
                <w:spacing w:val="-2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</w:t>
            </w:r>
            <w:r>
              <w:rPr>
                <w:spacing w:val="-3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ge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with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ollowin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. a.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Casc</w:t>
            </w:r>
            <w:r>
              <w:rPr>
                <w:spacing w:val="-3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di</w:t>
            </w:r>
            <w:r>
              <w:rPr>
                <w:spacing w:val="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6"/>
                <w:sz w:val="24"/>
                <w:szCs w:val="24"/>
              </w:rPr>
              <w:t>t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pacing w:val="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sh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2"/>
                <w:sz w:val="24"/>
                <w:szCs w:val="24"/>
              </w:rPr>
              <w:t>t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.</w:t>
            </w:r>
          </w:p>
          <w:p w:rsidR="008F229C" w:rsidRDefault="008F229C" w:rsidP="008F229C">
            <w:pPr>
              <w:ind w:left="100"/>
              <w:rPr>
                <w:w w:val="108"/>
                <w:sz w:val="24"/>
                <w:szCs w:val="24"/>
              </w:rPr>
            </w:pPr>
            <w:r>
              <w:rPr>
                <w:sz w:val="24"/>
                <w:szCs w:val="24"/>
              </w:rPr>
              <w:t>b.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Embedded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pacing w:val="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he</w:t>
            </w:r>
            <w:r>
              <w:rPr>
                <w:spacing w:val="-3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5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c. 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nline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pacing w:val="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she</w:t>
            </w:r>
            <w:r>
              <w:rPr>
                <w:spacing w:val="-3"/>
                <w:sz w:val="24"/>
                <w:szCs w:val="24"/>
              </w:rPr>
              <w:t>e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s.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-2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 c</w:t>
            </w:r>
            <w:r>
              <w:rPr>
                <w:spacing w:val="-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informa</w:t>
            </w:r>
            <w:r>
              <w:rPr>
                <w:spacing w:val="-2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for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web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2"/>
                <w:sz w:val="24"/>
                <w:szCs w:val="24"/>
              </w:rPr>
              <w:t>ag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2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.</w:t>
            </w:r>
          </w:p>
        </w:tc>
      </w:tr>
      <w:tr w:rsidR="008F229C" w:rsidTr="00F2799F">
        <w:trPr>
          <w:trHeight w:hRule="exact" w:val="374"/>
        </w:trPr>
        <w:tc>
          <w:tcPr>
            <w:tcW w:w="1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38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Ai</w:t>
            </w:r>
            <w:r>
              <w:rPr>
                <w:spacing w:val="-3"/>
                <w:w w:val="107"/>
                <w:sz w:val="24"/>
                <w:szCs w:val="24"/>
              </w:rPr>
              <w:t>m</w:t>
            </w:r>
            <w:r>
              <w:rPr>
                <w:spacing w:val="3"/>
                <w:w w:val="99"/>
                <w:sz w:val="24"/>
                <w:szCs w:val="24"/>
              </w:rPr>
              <w:t>/</w:t>
            </w:r>
            <w:r>
              <w:rPr>
                <w:w w:val="109"/>
                <w:sz w:val="24"/>
                <w:szCs w:val="24"/>
              </w:rPr>
              <w:t>P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oc</w:t>
            </w:r>
            <w:r>
              <w:rPr>
                <w:spacing w:val="-3"/>
                <w:w w:val="99"/>
                <w:sz w:val="24"/>
                <w:szCs w:val="24"/>
              </w:rPr>
              <w:t>e</w:t>
            </w:r>
            <w:r>
              <w:rPr>
                <w:spacing w:val="3"/>
                <w:w w:val="110"/>
                <w:sz w:val="24"/>
                <w:szCs w:val="24"/>
              </w:rPr>
              <w:t>d</w:t>
            </w:r>
            <w:r>
              <w:rPr>
                <w:w w:val="110"/>
                <w:sz w:val="24"/>
                <w:szCs w:val="24"/>
              </w:rPr>
              <w:t>u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jc w:val="center"/>
              <w:rPr>
                <w:sz w:val="24"/>
                <w:szCs w:val="24"/>
              </w:rPr>
            </w:pPr>
            <w:r>
              <w:rPr>
                <w:spacing w:val="-2"/>
                <w:w w:val="109"/>
                <w:sz w:val="24"/>
                <w:szCs w:val="24"/>
              </w:rPr>
              <w:t>P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spacing w:val="-2"/>
                <w:w w:val="99"/>
                <w:sz w:val="24"/>
                <w:szCs w:val="24"/>
              </w:rPr>
              <w:t>o</w:t>
            </w:r>
            <w:r>
              <w:rPr>
                <w:spacing w:val="5"/>
                <w:w w:val="99"/>
                <w:sz w:val="24"/>
                <w:szCs w:val="24"/>
              </w:rPr>
              <w:t>g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112"/>
                <w:sz w:val="24"/>
                <w:szCs w:val="24"/>
              </w:rPr>
              <w:t>a</w:t>
            </w:r>
            <w:r>
              <w:rPr>
                <w:w w:val="107"/>
                <w:sz w:val="24"/>
                <w:szCs w:val="24"/>
              </w:rPr>
              <w:t>m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75" w:right="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</w:t>
            </w:r>
            <w:r>
              <w:rPr>
                <w:spacing w:val="-1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tion</w:t>
            </w:r>
            <w:r>
              <w:rPr>
                <w:spacing w:val="45"/>
                <w:sz w:val="24"/>
                <w:szCs w:val="24"/>
              </w:rPr>
              <w:t xml:space="preserve"> </w:t>
            </w:r>
            <w:r>
              <w:rPr>
                <w:w w:val="107"/>
                <w:sz w:val="24"/>
                <w:szCs w:val="24"/>
              </w:rPr>
              <w:t xml:space="preserve">&amp; </w:t>
            </w:r>
            <w:r>
              <w:rPr>
                <w:w w:val="108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e</w:t>
            </w:r>
            <w:r>
              <w:rPr>
                <w:spacing w:val="-2"/>
                <w:w w:val="99"/>
                <w:sz w:val="24"/>
                <w:szCs w:val="24"/>
              </w:rPr>
              <w:t>s</w:t>
            </w:r>
            <w:r>
              <w:rPr>
                <w:spacing w:val="3"/>
                <w:w w:val="110"/>
                <w:sz w:val="24"/>
                <w:szCs w:val="24"/>
              </w:rPr>
              <w:t>u</w:t>
            </w:r>
            <w:r>
              <w:rPr>
                <w:w w:val="99"/>
                <w:sz w:val="24"/>
                <w:szCs w:val="24"/>
              </w:rPr>
              <w:t>l</w:t>
            </w:r>
            <w:r>
              <w:rPr>
                <w:w w:val="119"/>
                <w:sz w:val="24"/>
                <w:szCs w:val="24"/>
              </w:rPr>
              <w:t>t</w:t>
            </w:r>
            <w:r>
              <w:rPr>
                <w:w w:val="99"/>
                <w:sz w:val="24"/>
                <w:szCs w:val="24"/>
              </w:rPr>
              <w:t>s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142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Viv</w:t>
            </w:r>
            <w:r>
              <w:rPr>
                <w:w w:val="112"/>
                <w:sz w:val="24"/>
                <w:szCs w:val="24"/>
              </w:rPr>
              <w:t>a</w:t>
            </w:r>
            <w:r>
              <w:rPr>
                <w:w w:val="99"/>
                <w:sz w:val="24"/>
                <w:szCs w:val="24"/>
              </w:rPr>
              <w:t>-Voce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136"/>
              <w:jc w:val="center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e</w:t>
            </w:r>
            <w:r>
              <w:rPr>
                <w:spacing w:val="-3"/>
                <w:w w:val="99"/>
                <w:sz w:val="24"/>
                <w:szCs w:val="24"/>
              </w:rPr>
              <w:t>c</w:t>
            </w:r>
            <w:r>
              <w:rPr>
                <w:spacing w:val="2"/>
                <w:w w:val="99"/>
                <w:sz w:val="24"/>
                <w:szCs w:val="24"/>
              </w:rPr>
              <w:t>o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110"/>
                <w:sz w:val="24"/>
                <w:szCs w:val="24"/>
              </w:rPr>
              <w:t>d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T</w:t>
            </w:r>
            <w:r>
              <w:rPr>
                <w:w w:val="99"/>
                <w:sz w:val="24"/>
                <w:szCs w:val="24"/>
              </w:rPr>
              <w:t>o</w:t>
            </w:r>
            <w:r>
              <w:rPr>
                <w:w w:val="119"/>
                <w:sz w:val="24"/>
                <w:szCs w:val="24"/>
              </w:rPr>
              <w:t>t</w:t>
            </w:r>
            <w:r>
              <w:rPr>
                <w:w w:val="112"/>
                <w:sz w:val="24"/>
                <w:szCs w:val="24"/>
              </w:rPr>
              <w:t>a</w:t>
            </w:r>
            <w:r>
              <w:rPr>
                <w:w w:val="99"/>
                <w:sz w:val="24"/>
                <w:szCs w:val="24"/>
              </w:rPr>
              <w:t>l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414"/>
              <w:jc w:val="center"/>
              <w:rPr>
                <w:w w:val="108"/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Marks in Letters</w:t>
            </w:r>
          </w:p>
        </w:tc>
      </w:tr>
      <w:tr w:rsidR="008F229C" w:rsidTr="00F2799F">
        <w:trPr>
          <w:trHeight w:hRule="exact" w:val="326"/>
        </w:trPr>
        <w:tc>
          <w:tcPr>
            <w:tcW w:w="1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20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30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30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10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100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w w:val="99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 xml:space="preserve">One Zero </w:t>
            </w:r>
            <w:proofErr w:type="spellStart"/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Zero</w:t>
            </w:r>
            <w:proofErr w:type="spellEnd"/>
          </w:p>
        </w:tc>
      </w:tr>
      <w:tr w:rsidR="008F229C" w:rsidTr="00F2799F">
        <w:trPr>
          <w:trHeight w:hRule="exact" w:val="415"/>
        </w:trPr>
        <w:tc>
          <w:tcPr>
            <w:tcW w:w="1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1276" w:right="1279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957" w:right="965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598" w:right="606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595" w:right="606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353" w:right="357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471" w:right="477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471" w:right="477"/>
              <w:jc w:val="center"/>
              <w:rPr>
                <w:w w:val="99"/>
                <w:sz w:val="24"/>
                <w:szCs w:val="24"/>
              </w:rPr>
            </w:pPr>
          </w:p>
        </w:tc>
      </w:tr>
      <w:tr w:rsidR="008F229C" w:rsidTr="00F2799F">
        <w:trPr>
          <w:trHeight w:hRule="exact" w:val="415"/>
        </w:trPr>
        <w:tc>
          <w:tcPr>
            <w:tcW w:w="499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598" w:right="606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538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471" w:right="477"/>
              <w:jc w:val="center"/>
              <w:rPr>
                <w:w w:val="99"/>
                <w:sz w:val="24"/>
                <w:szCs w:val="24"/>
              </w:rPr>
            </w:pPr>
          </w:p>
        </w:tc>
      </w:tr>
      <w:tr w:rsidR="008F229C" w:rsidRPr="00485A8E" w:rsidTr="00F2799F">
        <w:trPr>
          <w:trHeight w:hRule="exact" w:val="415"/>
        </w:trPr>
        <w:tc>
          <w:tcPr>
            <w:tcW w:w="499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485A8E" w:rsidRDefault="008F229C" w:rsidP="00F2799F">
            <w:pPr>
              <w:spacing w:line="260" w:lineRule="exact"/>
              <w:ind w:left="598" w:right="606"/>
              <w:jc w:val="center"/>
              <w:rPr>
                <w:b/>
                <w:w w:val="99"/>
                <w:sz w:val="24"/>
                <w:szCs w:val="24"/>
              </w:rPr>
            </w:pPr>
            <w:r w:rsidRPr="00485A8E">
              <w:rPr>
                <w:b/>
                <w:w w:val="99"/>
                <w:sz w:val="24"/>
                <w:szCs w:val="24"/>
              </w:rPr>
              <w:t>INTERNAL EXAMINER</w:t>
            </w:r>
          </w:p>
        </w:tc>
        <w:tc>
          <w:tcPr>
            <w:tcW w:w="538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485A8E" w:rsidRDefault="008F229C" w:rsidP="00F2799F">
            <w:pPr>
              <w:spacing w:line="260" w:lineRule="exact"/>
              <w:ind w:left="471" w:right="477"/>
              <w:jc w:val="center"/>
              <w:rPr>
                <w:b/>
                <w:w w:val="99"/>
                <w:sz w:val="24"/>
                <w:szCs w:val="24"/>
              </w:rPr>
            </w:pPr>
            <w:r w:rsidRPr="00485A8E">
              <w:rPr>
                <w:b/>
                <w:w w:val="99"/>
                <w:sz w:val="24"/>
                <w:szCs w:val="24"/>
              </w:rPr>
              <w:t>EXTERNAL EXAMINER</w:t>
            </w:r>
          </w:p>
        </w:tc>
      </w:tr>
    </w:tbl>
    <w:p w:rsidR="000E56BC" w:rsidRDefault="000E56BC">
      <w:pPr>
        <w:spacing w:line="200" w:lineRule="exact"/>
      </w:pPr>
    </w:p>
    <w:tbl>
      <w:tblPr>
        <w:tblW w:w="10386" w:type="dxa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9"/>
        <w:gridCol w:w="992"/>
        <w:gridCol w:w="2268"/>
        <w:gridCol w:w="1418"/>
        <w:gridCol w:w="992"/>
        <w:gridCol w:w="709"/>
        <w:gridCol w:w="2268"/>
      </w:tblGrid>
      <w:tr w:rsidR="008F229C" w:rsidTr="00643909">
        <w:trPr>
          <w:trHeight w:hRule="exact" w:val="912"/>
        </w:trPr>
        <w:tc>
          <w:tcPr>
            <w:tcW w:w="10386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643909">
            <w:pPr>
              <w:ind w:left="100"/>
              <w:rPr>
                <w:w w:val="108"/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1</w:t>
            </w:r>
            <w:r w:rsidR="00643909">
              <w:rPr>
                <w:spacing w:val="-3"/>
                <w:sz w:val="24"/>
                <w:szCs w:val="24"/>
              </w:rPr>
              <w:t>3</w:t>
            </w:r>
            <w:r>
              <w:rPr>
                <w:spacing w:val="-3"/>
                <w:sz w:val="24"/>
                <w:szCs w:val="24"/>
              </w:rPr>
              <w:t xml:space="preserve">.  </w:t>
            </w:r>
            <w:r w:rsidR="00643909">
              <w:rPr>
                <w:sz w:val="24"/>
                <w:szCs w:val="24"/>
              </w:rPr>
              <w:t>W</w:t>
            </w:r>
            <w:r w:rsidR="00643909">
              <w:rPr>
                <w:spacing w:val="2"/>
                <w:sz w:val="24"/>
                <w:szCs w:val="24"/>
              </w:rPr>
              <w:t>r</w:t>
            </w:r>
            <w:r w:rsidR="00643909">
              <w:rPr>
                <w:sz w:val="24"/>
                <w:szCs w:val="24"/>
              </w:rPr>
              <w:t>ite</w:t>
            </w:r>
            <w:r w:rsidR="00643909">
              <w:rPr>
                <w:spacing w:val="4"/>
                <w:sz w:val="24"/>
                <w:szCs w:val="24"/>
              </w:rPr>
              <w:t xml:space="preserve"> </w:t>
            </w:r>
            <w:r w:rsidR="00643909">
              <w:rPr>
                <w:sz w:val="24"/>
                <w:szCs w:val="24"/>
              </w:rPr>
              <w:t>a</w:t>
            </w:r>
            <w:r w:rsidR="00643909">
              <w:rPr>
                <w:spacing w:val="8"/>
                <w:sz w:val="24"/>
                <w:szCs w:val="24"/>
              </w:rPr>
              <w:t xml:space="preserve"> </w:t>
            </w:r>
            <w:r w:rsidR="00643909">
              <w:rPr>
                <w:sz w:val="24"/>
                <w:szCs w:val="24"/>
              </w:rPr>
              <w:t>pro</w:t>
            </w:r>
            <w:r w:rsidR="00643909">
              <w:rPr>
                <w:spacing w:val="-2"/>
                <w:sz w:val="24"/>
                <w:szCs w:val="24"/>
              </w:rPr>
              <w:t>g</w:t>
            </w:r>
            <w:r w:rsidR="00643909">
              <w:rPr>
                <w:sz w:val="24"/>
                <w:szCs w:val="24"/>
              </w:rPr>
              <w:t>r</w:t>
            </w:r>
            <w:r w:rsidR="00643909">
              <w:rPr>
                <w:spacing w:val="-3"/>
                <w:sz w:val="24"/>
                <w:szCs w:val="24"/>
              </w:rPr>
              <w:t>a</w:t>
            </w:r>
            <w:r w:rsidR="00643909">
              <w:rPr>
                <w:sz w:val="24"/>
                <w:szCs w:val="24"/>
              </w:rPr>
              <w:t>m</w:t>
            </w:r>
            <w:r w:rsidR="00643909">
              <w:rPr>
                <w:spacing w:val="4"/>
                <w:sz w:val="24"/>
                <w:szCs w:val="24"/>
              </w:rPr>
              <w:t xml:space="preserve"> </w:t>
            </w:r>
            <w:r w:rsidR="00643909">
              <w:rPr>
                <w:sz w:val="24"/>
                <w:szCs w:val="24"/>
              </w:rPr>
              <w:t>to</w:t>
            </w:r>
            <w:r w:rsidR="00643909">
              <w:rPr>
                <w:spacing w:val="7"/>
                <w:sz w:val="24"/>
                <w:szCs w:val="24"/>
              </w:rPr>
              <w:t xml:space="preserve"> </w:t>
            </w:r>
            <w:r w:rsidR="00643909">
              <w:rPr>
                <w:sz w:val="24"/>
                <w:szCs w:val="24"/>
              </w:rPr>
              <w:t>conve</w:t>
            </w:r>
            <w:r w:rsidR="00643909">
              <w:rPr>
                <w:spacing w:val="-3"/>
                <w:sz w:val="24"/>
                <w:szCs w:val="24"/>
              </w:rPr>
              <w:t>r</w:t>
            </w:r>
            <w:r w:rsidR="00643909">
              <w:rPr>
                <w:sz w:val="24"/>
                <w:szCs w:val="24"/>
              </w:rPr>
              <w:t>t</w:t>
            </w:r>
            <w:r w:rsidR="00643909">
              <w:rPr>
                <w:spacing w:val="2"/>
                <w:sz w:val="24"/>
                <w:szCs w:val="24"/>
              </w:rPr>
              <w:t xml:space="preserve"> </w:t>
            </w:r>
            <w:r w:rsidR="00643909">
              <w:rPr>
                <w:spacing w:val="3"/>
                <w:sz w:val="24"/>
                <w:szCs w:val="24"/>
              </w:rPr>
              <w:t>t</w:t>
            </w:r>
            <w:r w:rsidR="00643909">
              <w:rPr>
                <w:sz w:val="24"/>
                <w:szCs w:val="24"/>
              </w:rPr>
              <w:t>he</w:t>
            </w:r>
            <w:r w:rsidR="00643909">
              <w:rPr>
                <w:spacing w:val="4"/>
                <w:sz w:val="24"/>
                <w:szCs w:val="24"/>
              </w:rPr>
              <w:t xml:space="preserve"> </w:t>
            </w:r>
            <w:r w:rsidR="00643909">
              <w:rPr>
                <w:sz w:val="24"/>
                <w:szCs w:val="24"/>
              </w:rPr>
              <w:t>st</w:t>
            </w:r>
            <w:r w:rsidR="00643909">
              <w:rPr>
                <w:spacing w:val="2"/>
                <w:sz w:val="24"/>
                <w:szCs w:val="24"/>
              </w:rPr>
              <w:t>a</w:t>
            </w:r>
            <w:r w:rsidR="00643909">
              <w:rPr>
                <w:sz w:val="24"/>
                <w:szCs w:val="24"/>
              </w:rPr>
              <w:t>tic</w:t>
            </w:r>
            <w:r w:rsidR="00643909">
              <w:rPr>
                <w:spacing w:val="4"/>
                <w:sz w:val="24"/>
                <w:szCs w:val="24"/>
              </w:rPr>
              <w:t xml:space="preserve"> </w:t>
            </w:r>
            <w:r w:rsidR="00643909">
              <w:rPr>
                <w:sz w:val="24"/>
                <w:szCs w:val="24"/>
              </w:rPr>
              <w:t>web</w:t>
            </w:r>
            <w:r w:rsidR="00643909">
              <w:rPr>
                <w:spacing w:val="3"/>
                <w:sz w:val="24"/>
                <w:szCs w:val="24"/>
              </w:rPr>
              <w:t xml:space="preserve"> </w:t>
            </w:r>
            <w:r w:rsidR="00643909">
              <w:rPr>
                <w:sz w:val="24"/>
                <w:szCs w:val="24"/>
              </w:rPr>
              <w:t>pa</w:t>
            </w:r>
            <w:r w:rsidR="00643909">
              <w:rPr>
                <w:spacing w:val="-2"/>
                <w:sz w:val="24"/>
                <w:szCs w:val="24"/>
              </w:rPr>
              <w:t>g</w:t>
            </w:r>
            <w:r w:rsidR="00643909">
              <w:rPr>
                <w:spacing w:val="2"/>
                <w:sz w:val="24"/>
                <w:szCs w:val="24"/>
              </w:rPr>
              <w:t>e</w:t>
            </w:r>
            <w:r w:rsidR="00643909">
              <w:rPr>
                <w:sz w:val="24"/>
                <w:szCs w:val="24"/>
              </w:rPr>
              <w:t>s</w:t>
            </w:r>
            <w:r w:rsidR="00643909">
              <w:rPr>
                <w:spacing w:val="4"/>
                <w:sz w:val="24"/>
                <w:szCs w:val="24"/>
              </w:rPr>
              <w:t xml:space="preserve"> </w:t>
            </w:r>
            <w:r w:rsidR="00643909">
              <w:rPr>
                <w:sz w:val="24"/>
                <w:szCs w:val="24"/>
              </w:rPr>
              <w:t>of</w:t>
            </w:r>
            <w:r w:rsidR="00643909">
              <w:rPr>
                <w:spacing w:val="7"/>
                <w:sz w:val="24"/>
                <w:szCs w:val="24"/>
              </w:rPr>
              <w:t xml:space="preserve"> </w:t>
            </w:r>
            <w:r w:rsidR="00643909">
              <w:rPr>
                <w:sz w:val="24"/>
                <w:szCs w:val="24"/>
              </w:rPr>
              <w:t>pro</w:t>
            </w:r>
            <w:r w:rsidR="00643909">
              <w:rPr>
                <w:spacing w:val="-2"/>
                <w:sz w:val="24"/>
                <w:szCs w:val="24"/>
              </w:rPr>
              <w:t>g</w:t>
            </w:r>
            <w:r w:rsidR="00643909">
              <w:rPr>
                <w:sz w:val="24"/>
                <w:szCs w:val="24"/>
              </w:rPr>
              <w:t>ra</w:t>
            </w:r>
            <w:r w:rsidR="00643909">
              <w:rPr>
                <w:spacing w:val="-2"/>
                <w:sz w:val="24"/>
                <w:szCs w:val="24"/>
              </w:rPr>
              <w:t>m</w:t>
            </w:r>
            <w:r w:rsidR="00643909">
              <w:rPr>
                <w:sz w:val="24"/>
                <w:szCs w:val="24"/>
              </w:rPr>
              <w:t xml:space="preserve">s </w:t>
            </w:r>
            <w:r w:rsidR="00643909">
              <w:rPr>
                <w:spacing w:val="3"/>
                <w:sz w:val="24"/>
                <w:szCs w:val="24"/>
              </w:rPr>
              <w:t>i</w:t>
            </w:r>
            <w:r w:rsidR="00643909">
              <w:rPr>
                <w:sz w:val="24"/>
                <w:szCs w:val="24"/>
              </w:rPr>
              <w:t>nto</w:t>
            </w:r>
            <w:r w:rsidR="00643909">
              <w:rPr>
                <w:spacing w:val="5"/>
                <w:sz w:val="24"/>
                <w:szCs w:val="24"/>
              </w:rPr>
              <w:t xml:space="preserve"> </w:t>
            </w:r>
            <w:r w:rsidR="00643909">
              <w:rPr>
                <w:spacing w:val="2"/>
                <w:sz w:val="24"/>
                <w:szCs w:val="24"/>
              </w:rPr>
              <w:t>d</w:t>
            </w:r>
            <w:r w:rsidR="00643909">
              <w:rPr>
                <w:spacing w:val="-5"/>
                <w:sz w:val="24"/>
                <w:szCs w:val="24"/>
              </w:rPr>
              <w:t>y</w:t>
            </w:r>
            <w:r w:rsidR="00643909">
              <w:rPr>
                <w:sz w:val="24"/>
                <w:szCs w:val="24"/>
              </w:rPr>
              <w:t>n</w:t>
            </w:r>
            <w:r w:rsidR="00643909">
              <w:rPr>
                <w:spacing w:val="2"/>
                <w:sz w:val="24"/>
                <w:szCs w:val="24"/>
              </w:rPr>
              <w:t>a</w:t>
            </w:r>
            <w:r w:rsidR="00643909">
              <w:rPr>
                <w:sz w:val="24"/>
                <w:szCs w:val="24"/>
              </w:rPr>
              <w:t>mic</w:t>
            </w:r>
            <w:r w:rsidR="00643909">
              <w:rPr>
                <w:spacing w:val="3"/>
                <w:sz w:val="24"/>
                <w:szCs w:val="24"/>
              </w:rPr>
              <w:t xml:space="preserve"> </w:t>
            </w:r>
            <w:r w:rsidR="00643909">
              <w:rPr>
                <w:sz w:val="24"/>
                <w:szCs w:val="24"/>
              </w:rPr>
              <w:t>web</w:t>
            </w:r>
            <w:r w:rsidR="00643909">
              <w:rPr>
                <w:spacing w:val="3"/>
                <w:sz w:val="24"/>
                <w:szCs w:val="24"/>
              </w:rPr>
              <w:t xml:space="preserve"> </w:t>
            </w:r>
            <w:r w:rsidR="00643909">
              <w:rPr>
                <w:sz w:val="24"/>
                <w:szCs w:val="24"/>
              </w:rPr>
              <w:t>pa</w:t>
            </w:r>
            <w:r w:rsidR="00643909">
              <w:rPr>
                <w:spacing w:val="-2"/>
                <w:sz w:val="24"/>
                <w:szCs w:val="24"/>
              </w:rPr>
              <w:t>g</w:t>
            </w:r>
            <w:r w:rsidR="00643909">
              <w:rPr>
                <w:sz w:val="24"/>
                <w:szCs w:val="24"/>
              </w:rPr>
              <w:t>es</w:t>
            </w:r>
            <w:r w:rsidR="00643909">
              <w:rPr>
                <w:spacing w:val="4"/>
                <w:sz w:val="24"/>
                <w:szCs w:val="24"/>
              </w:rPr>
              <w:t xml:space="preserve"> </w:t>
            </w:r>
            <w:r w:rsidR="00643909">
              <w:rPr>
                <w:sz w:val="24"/>
                <w:szCs w:val="24"/>
              </w:rPr>
              <w:t>usi</w:t>
            </w:r>
            <w:r w:rsidR="00643909">
              <w:rPr>
                <w:spacing w:val="2"/>
                <w:sz w:val="24"/>
                <w:szCs w:val="24"/>
              </w:rPr>
              <w:t>n</w:t>
            </w:r>
            <w:r w:rsidR="00643909">
              <w:rPr>
                <w:sz w:val="24"/>
                <w:szCs w:val="24"/>
              </w:rPr>
              <w:t>g ser</w:t>
            </w:r>
            <w:r w:rsidR="00643909">
              <w:rPr>
                <w:spacing w:val="-2"/>
                <w:sz w:val="24"/>
                <w:szCs w:val="24"/>
              </w:rPr>
              <w:t>v</w:t>
            </w:r>
            <w:r w:rsidR="00643909">
              <w:rPr>
                <w:spacing w:val="3"/>
                <w:sz w:val="24"/>
                <w:szCs w:val="24"/>
              </w:rPr>
              <w:t>l</w:t>
            </w:r>
            <w:r w:rsidR="00643909">
              <w:rPr>
                <w:sz w:val="24"/>
                <w:szCs w:val="24"/>
              </w:rPr>
              <w:t>e</w:t>
            </w:r>
            <w:r w:rsidR="00643909">
              <w:rPr>
                <w:spacing w:val="-2"/>
                <w:sz w:val="24"/>
                <w:szCs w:val="24"/>
              </w:rPr>
              <w:t>t</w:t>
            </w:r>
            <w:r w:rsidR="00643909">
              <w:rPr>
                <w:sz w:val="24"/>
                <w:szCs w:val="24"/>
              </w:rPr>
              <w:t>s</w:t>
            </w:r>
            <w:r w:rsidR="00643909">
              <w:rPr>
                <w:spacing w:val="3"/>
                <w:sz w:val="24"/>
                <w:szCs w:val="24"/>
              </w:rPr>
              <w:t xml:space="preserve"> </w:t>
            </w:r>
            <w:r w:rsidR="00643909">
              <w:rPr>
                <w:sz w:val="24"/>
                <w:szCs w:val="24"/>
              </w:rPr>
              <w:t>(or</w:t>
            </w:r>
            <w:r w:rsidR="00643909">
              <w:rPr>
                <w:spacing w:val="8"/>
                <w:sz w:val="24"/>
                <w:szCs w:val="24"/>
              </w:rPr>
              <w:t xml:space="preserve"> </w:t>
            </w:r>
            <w:r w:rsidR="00643909">
              <w:rPr>
                <w:spacing w:val="3"/>
                <w:sz w:val="24"/>
                <w:szCs w:val="24"/>
              </w:rPr>
              <w:t>J</w:t>
            </w:r>
            <w:r w:rsidR="00643909">
              <w:rPr>
                <w:sz w:val="24"/>
                <w:szCs w:val="24"/>
              </w:rPr>
              <w:t>S</w:t>
            </w:r>
            <w:r w:rsidR="00643909">
              <w:rPr>
                <w:spacing w:val="3"/>
                <w:sz w:val="24"/>
                <w:szCs w:val="24"/>
              </w:rPr>
              <w:t>P</w:t>
            </w:r>
            <w:r w:rsidR="00643909">
              <w:rPr>
                <w:sz w:val="24"/>
                <w:szCs w:val="24"/>
              </w:rPr>
              <w:t>)</w:t>
            </w:r>
            <w:r w:rsidR="00643909">
              <w:rPr>
                <w:spacing w:val="6"/>
                <w:sz w:val="24"/>
                <w:szCs w:val="24"/>
              </w:rPr>
              <w:t xml:space="preserve"> </w:t>
            </w:r>
            <w:r w:rsidR="00643909">
              <w:rPr>
                <w:sz w:val="24"/>
                <w:szCs w:val="24"/>
              </w:rPr>
              <w:t>a</w:t>
            </w:r>
            <w:r w:rsidR="00643909">
              <w:rPr>
                <w:spacing w:val="-2"/>
                <w:sz w:val="24"/>
                <w:szCs w:val="24"/>
              </w:rPr>
              <w:t>n</w:t>
            </w:r>
            <w:r w:rsidR="00643909">
              <w:rPr>
                <w:sz w:val="24"/>
                <w:szCs w:val="24"/>
              </w:rPr>
              <w:t>d</w:t>
            </w:r>
            <w:r w:rsidR="00643909">
              <w:rPr>
                <w:spacing w:val="7"/>
                <w:sz w:val="24"/>
                <w:szCs w:val="24"/>
              </w:rPr>
              <w:t xml:space="preserve"> </w:t>
            </w:r>
            <w:r w:rsidR="00643909">
              <w:rPr>
                <w:spacing w:val="2"/>
                <w:sz w:val="24"/>
                <w:szCs w:val="24"/>
              </w:rPr>
              <w:t>c</w:t>
            </w:r>
            <w:r w:rsidR="00643909">
              <w:rPr>
                <w:sz w:val="24"/>
                <w:szCs w:val="24"/>
              </w:rPr>
              <w:t>ookie</w:t>
            </w:r>
            <w:r w:rsidR="00643909">
              <w:rPr>
                <w:spacing w:val="-2"/>
                <w:sz w:val="24"/>
                <w:szCs w:val="24"/>
              </w:rPr>
              <w:t>s</w:t>
            </w:r>
            <w:r w:rsidR="00643909">
              <w:rPr>
                <w:sz w:val="24"/>
                <w:szCs w:val="24"/>
              </w:rPr>
              <w:t>.</w:t>
            </w:r>
            <w:r w:rsidR="00643909">
              <w:rPr>
                <w:spacing w:val="6"/>
                <w:sz w:val="24"/>
                <w:szCs w:val="24"/>
              </w:rPr>
              <w:t xml:space="preserve"> </w:t>
            </w:r>
            <w:r w:rsidR="00643909">
              <w:rPr>
                <w:spacing w:val="-3"/>
                <w:sz w:val="24"/>
                <w:szCs w:val="24"/>
              </w:rPr>
              <w:t>I</w:t>
            </w:r>
            <w:r w:rsidR="00643909">
              <w:rPr>
                <w:sz w:val="24"/>
                <w:szCs w:val="24"/>
              </w:rPr>
              <w:t>nstall</w:t>
            </w:r>
            <w:r w:rsidR="00643909">
              <w:rPr>
                <w:spacing w:val="4"/>
                <w:sz w:val="24"/>
                <w:szCs w:val="24"/>
              </w:rPr>
              <w:t xml:space="preserve"> </w:t>
            </w:r>
            <w:r w:rsidR="00643909">
              <w:rPr>
                <w:sz w:val="24"/>
                <w:szCs w:val="24"/>
              </w:rPr>
              <w:t>TOMC</w:t>
            </w:r>
            <w:r w:rsidR="00643909">
              <w:rPr>
                <w:spacing w:val="2"/>
                <w:sz w:val="24"/>
                <w:szCs w:val="24"/>
              </w:rPr>
              <w:t>A</w:t>
            </w:r>
            <w:r w:rsidR="00643909">
              <w:rPr>
                <w:sz w:val="24"/>
                <w:szCs w:val="24"/>
              </w:rPr>
              <w:t xml:space="preserve">T </w:t>
            </w:r>
            <w:r w:rsidR="00643909">
              <w:rPr>
                <w:spacing w:val="2"/>
                <w:sz w:val="24"/>
                <w:szCs w:val="24"/>
              </w:rPr>
              <w:t>w</w:t>
            </w:r>
            <w:r w:rsidR="00643909">
              <w:rPr>
                <w:sz w:val="24"/>
                <w:szCs w:val="24"/>
              </w:rPr>
              <w:t>eb</w:t>
            </w:r>
            <w:r w:rsidR="00643909">
              <w:rPr>
                <w:spacing w:val="3"/>
                <w:sz w:val="24"/>
                <w:szCs w:val="24"/>
              </w:rPr>
              <w:t xml:space="preserve"> </w:t>
            </w:r>
            <w:r w:rsidR="00643909">
              <w:rPr>
                <w:sz w:val="24"/>
                <w:szCs w:val="24"/>
              </w:rPr>
              <w:t>s</w:t>
            </w:r>
            <w:r w:rsidR="00643909">
              <w:rPr>
                <w:spacing w:val="4"/>
                <w:sz w:val="24"/>
                <w:szCs w:val="24"/>
              </w:rPr>
              <w:t>e</w:t>
            </w:r>
            <w:r w:rsidR="00643909">
              <w:rPr>
                <w:sz w:val="24"/>
                <w:szCs w:val="24"/>
              </w:rPr>
              <w:t>r</w:t>
            </w:r>
            <w:r w:rsidR="00643909">
              <w:rPr>
                <w:spacing w:val="-2"/>
                <w:sz w:val="24"/>
                <w:szCs w:val="24"/>
              </w:rPr>
              <w:t>v</w:t>
            </w:r>
            <w:r w:rsidR="00643909">
              <w:rPr>
                <w:sz w:val="24"/>
                <w:szCs w:val="24"/>
              </w:rPr>
              <w:t>er.</w:t>
            </w:r>
            <w:r w:rsidR="00643909">
              <w:rPr>
                <w:spacing w:val="6"/>
                <w:sz w:val="24"/>
                <w:szCs w:val="24"/>
              </w:rPr>
              <w:t xml:space="preserve"> </w:t>
            </w:r>
            <w:r w:rsidR="00643909">
              <w:rPr>
                <w:sz w:val="24"/>
                <w:szCs w:val="24"/>
              </w:rPr>
              <w:t>Cre</w:t>
            </w:r>
            <w:r w:rsidR="00643909">
              <w:rPr>
                <w:spacing w:val="-3"/>
                <w:sz w:val="24"/>
                <w:szCs w:val="24"/>
              </w:rPr>
              <w:t>a</w:t>
            </w:r>
            <w:r w:rsidR="00643909">
              <w:rPr>
                <w:spacing w:val="6"/>
                <w:sz w:val="24"/>
                <w:szCs w:val="24"/>
              </w:rPr>
              <w:t>t</w:t>
            </w:r>
            <w:r w:rsidR="00643909">
              <w:rPr>
                <w:sz w:val="24"/>
                <w:szCs w:val="24"/>
              </w:rPr>
              <w:t>e</w:t>
            </w:r>
            <w:r w:rsidR="00643909">
              <w:rPr>
                <w:spacing w:val="4"/>
                <w:sz w:val="24"/>
                <w:szCs w:val="24"/>
              </w:rPr>
              <w:t xml:space="preserve"> </w:t>
            </w:r>
            <w:r w:rsidR="00643909">
              <w:rPr>
                <w:sz w:val="24"/>
                <w:szCs w:val="24"/>
              </w:rPr>
              <w:t>a</w:t>
            </w:r>
            <w:r w:rsidR="00643909">
              <w:rPr>
                <w:spacing w:val="9"/>
                <w:sz w:val="24"/>
                <w:szCs w:val="24"/>
              </w:rPr>
              <w:t xml:space="preserve"> </w:t>
            </w:r>
            <w:r w:rsidR="00643909">
              <w:rPr>
                <w:sz w:val="24"/>
                <w:szCs w:val="24"/>
              </w:rPr>
              <w:t>data</w:t>
            </w:r>
            <w:r w:rsidR="00643909">
              <w:rPr>
                <w:spacing w:val="2"/>
                <w:sz w:val="24"/>
                <w:szCs w:val="24"/>
              </w:rPr>
              <w:t>b</w:t>
            </w:r>
            <w:r w:rsidR="00643909">
              <w:rPr>
                <w:sz w:val="24"/>
                <w:szCs w:val="24"/>
              </w:rPr>
              <w:t>a</w:t>
            </w:r>
            <w:r w:rsidR="00643909">
              <w:rPr>
                <w:spacing w:val="-2"/>
                <w:sz w:val="24"/>
                <w:szCs w:val="24"/>
              </w:rPr>
              <w:t>s</w:t>
            </w:r>
            <w:r w:rsidR="00643909">
              <w:rPr>
                <w:sz w:val="24"/>
                <w:szCs w:val="24"/>
              </w:rPr>
              <w:t>e</w:t>
            </w:r>
            <w:r w:rsidR="00643909">
              <w:rPr>
                <w:spacing w:val="2"/>
                <w:sz w:val="24"/>
                <w:szCs w:val="24"/>
              </w:rPr>
              <w:t xml:space="preserve"> </w:t>
            </w:r>
            <w:r w:rsidR="00643909">
              <w:rPr>
                <w:sz w:val="24"/>
                <w:szCs w:val="24"/>
              </w:rPr>
              <w:t>with</w:t>
            </w:r>
            <w:r w:rsidR="00643909">
              <w:rPr>
                <w:spacing w:val="6"/>
                <w:sz w:val="24"/>
                <w:szCs w:val="24"/>
              </w:rPr>
              <w:t xml:space="preserve"> </w:t>
            </w:r>
            <w:r w:rsidR="00643909">
              <w:rPr>
                <w:sz w:val="24"/>
                <w:szCs w:val="24"/>
              </w:rPr>
              <w:t>us</w:t>
            </w:r>
            <w:r w:rsidR="00643909">
              <w:rPr>
                <w:spacing w:val="2"/>
                <w:sz w:val="24"/>
                <w:szCs w:val="24"/>
              </w:rPr>
              <w:t>e</w:t>
            </w:r>
            <w:r w:rsidR="00643909">
              <w:rPr>
                <w:sz w:val="24"/>
                <w:szCs w:val="24"/>
              </w:rPr>
              <w:t>r informa</w:t>
            </w:r>
            <w:r w:rsidR="00643909">
              <w:rPr>
                <w:spacing w:val="-2"/>
                <w:sz w:val="24"/>
                <w:szCs w:val="24"/>
              </w:rPr>
              <w:t>t</w:t>
            </w:r>
            <w:r w:rsidR="00643909">
              <w:rPr>
                <w:spacing w:val="3"/>
                <w:sz w:val="24"/>
                <w:szCs w:val="24"/>
              </w:rPr>
              <w:t>i</w:t>
            </w:r>
            <w:r w:rsidR="00643909">
              <w:rPr>
                <w:sz w:val="24"/>
                <w:szCs w:val="24"/>
              </w:rPr>
              <w:t>on</w:t>
            </w:r>
            <w:r w:rsidR="00643909">
              <w:rPr>
                <w:spacing w:val="1"/>
                <w:sz w:val="24"/>
                <w:szCs w:val="24"/>
              </w:rPr>
              <w:t xml:space="preserve"> </w:t>
            </w:r>
            <w:r w:rsidR="00643909">
              <w:rPr>
                <w:sz w:val="24"/>
                <w:szCs w:val="24"/>
              </w:rPr>
              <w:t>a</w:t>
            </w:r>
            <w:r w:rsidR="00643909">
              <w:rPr>
                <w:spacing w:val="-2"/>
                <w:sz w:val="24"/>
                <w:szCs w:val="24"/>
              </w:rPr>
              <w:t>n</w:t>
            </w:r>
            <w:r w:rsidR="00643909">
              <w:rPr>
                <w:sz w:val="24"/>
                <w:szCs w:val="24"/>
              </w:rPr>
              <w:t>d</w:t>
            </w:r>
            <w:r w:rsidR="00643909">
              <w:rPr>
                <w:spacing w:val="9"/>
                <w:sz w:val="24"/>
                <w:szCs w:val="24"/>
              </w:rPr>
              <w:t xml:space="preserve"> </w:t>
            </w:r>
            <w:r w:rsidR="00643909">
              <w:rPr>
                <w:sz w:val="24"/>
                <w:szCs w:val="24"/>
              </w:rPr>
              <w:t>books</w:t>
            </w:r>
            <w:r w:rsidR="00643909">
              <w:rPr>
                <w:spacing w:val="8"/>
                <w:sz w:val="24"/>
                <w:szCs w:val="24"/>
              </w:rPr>
              <w:t xml:space="preserve"> </w:t>
            </w:r>
            <w:r w:rsidR="00643909">
              <w:rPr>
                <w:sz w:val="24"/>
                <w:szCs w:val="24"/>
              </w:rPr>
              <w:t>info</w:t>
            </w:r>
            <w:r w:rsidR="00643909">
              <w:rPr>
                <w:spacing w:val="-3"/>
                <w:sz w:val="24"/>
                <w:szCs w:val="24"/>
              </w:rPr>
              <w:t>r</w:t>
            </w:r>
            <w:r w:rsidR="00643909">
              <w:rPr>
                <w:spacing w:val="3"/>
                <w:sz w:val="24"/>
                <w:szCs w:val="24"/>
              </w:rPr>
              <w:t>m</w:t>
            </w:r>
            <w:r w:rsidR="00643909">
              <w:rPr>
                <w:sz w:val="24"/>
                <w:szCs w:val="24"/>
              </w:rPr>
              <w:t>a</w:t>
            </w:r>
            <w:r w:rsidR="00643909">
              <w:rPr>
                <w:spacing w:val="-2"/>
                <w:sz w:val="24"/>
                <w:szCs w:val="24"/>
              </w:rPr>
              <w:t>t</w:t>
            </w:r>
            <w:r w:rsidR="00643909">
              <w:rPr>
                <w:sz w:val="24"/>
                <w:szCs w:val="24"/>
              </w:rPr>
              <w:t>i</w:t>
            </w:r>
            <w:r w:rsidR="00643909">
              <w:rPr>
                <w:spacing w:val="2"/>
                <w:sz w:val="24"/>
                <w:szCs w:val="24"/>
              </w:rPr>
              <w:t>o</w:t>
            </w:r>
            <w:r w:rsidR="00643909">
              <w:rPr>
                <w:sz w:val="24"/>
                <w:szCs w:val="24"/>
              </w:rPr>
              <w:t>n. The</w:t>
            </w:r>
            <w:r w:rsidR="00643909">
              <w:rPr>
                <w:spacing w:val="6"/>
                <w:sz w:val="24"/>
                <w:szCs w:val="24"/>
              </w:rPr>
              <w:t xml:space="preserve"> </w:t>
            </w:r>
            <w:r w:rsidR="00643909">
              <w:rPr>
                <w:sz w:val="24"/>
                <w:szCs w:val="24"/>
              </w:rPr>
              <w:t>books</w:t>
            </w:r>
            <w:r w:rsidR="00643909">
              <w:rPr>
                <w:spacing w:val="6"/>
                <w:sz w:val="24"/>
                <w:szCs w:val="24"/>
              </w:rPr>
              <w:t xml:space="preserve"> </w:t>
            </w:r>
            <w:r w:rsidR="00643909">
              <w:rPr>
                <w:sz w:val="24"/>
                <w:szCs w:val="24"/>
              </w:rPr>
              <w:t>ca</w:t>
            </w:r>
            <w:r w:rsidR="00643909">
              <w:rPr>
                <w:spacing w:val="3"/>
                <w:sz w:val="24"/>
                <w:szCs w:val="24"/>
              </w:rPr>
              <w:t>t</w:t>
            </w:r>
            <w:r w:rsidR="00643909">
              <w:rPr>
                <w:sz w:val="24"/>
                <w:szCs w:val="24"/>
              </w:rPr>
              <w:t>a</w:t>
            </w:r>
            <w:r w:rsidR="00643909">
              <w:rPr>
                <w:spacing w:val="-2"/>
                <w:sz w:val="24"/>
                <w:szCs w:val="24"/>
              </w:rPr>
              <w:t>l</w:t>
            </w:r>
            <w:r w:rsidR="00643909">
              <w:rPr>
                <w:sz w:val="24"/>
                <w:szCs w:val="24"/>
              </w:rPr>
              <w:t>o</w:t>
            </w:r>
            <w:r w:rsidR="00643909">
              <w:rPr>
                <w:spacing w:val="-2"/>
                <w:sz w:val="24"/>
                <w:szCs w:val="24"/>
              </w:rPr>
              <w:t>g</w:t>
            </w:r>
            <w:r w:rsidR="00643909">
              <w:rPr>
                <w:spacing w:val="5"/>
                <w:sz w:val="24"/>
                <w:szCs w:val="24"/>
              </w:rPr>
              <w:t>u</w:t>
            </w:r>
            <w:r w:rsidR="00643909">
              <w:rPr>
                <w:sz w:val="24"/>
                <w:szCs w:val="24"/>
              </w:rPr>
              <w:t>e</w:t>
            </w:r>
            <w:r w:rsidR="00643909">
              <w:rPr>
                <w:spacing w:val="1"/>
                <w:sz w:val="24"/>
                <w:szCs w:val="24"/>
              </w:rPr>
              <w:t xml:space="preserve"> </w:t>
            </w:r>
            <w:r w:rsidR="00643909">
              <w:rPr>
                <w:sz w:val="24"/>
                <w:szCs w:val="24"/>
              </w:rPr>
              <w:t>should</w:t>
            </w:r>
            <w:r w:rsidR="00643909">
              <w:rPr>
                <w:spacing w:val="8"/>
                <w:sz w:val="24"/>
                <w:szCs w:val="24"/>
              </w:rPr>
              <w:t xml:space="preserve"> </w:t>
            </w:r>
            <w:r w:rsidR="00643909">
              <w:rPr>
                <w:sz w:val="24"/>
                <w:szCs w:val="24"/>
              </w:rPr>
              <w:t>be</w:t>
            </w:r>
            <w:r w:rsidR="00643909">
              <w:rPr>
                <w:spacing w:val="8"/>
                <w:sz w:val="24"/>
                <w:szCs w:val="24"/>
              </w:rPr>
              <w:t xml:space="preserve"> </w:t>
            </w:r>
            <w:r w:rsidR="00643909">
              <w:rPr>
                <w:spacing w:val="2"/>
                <w:sz w:val="24"/>
                <w:szCs w:val="24"/>
              </w:rPr>
              <w:t>d</w:t>
            </w:r>
            <w:r w:rsidR="00643909">
              <w:rPr>
                <w:spacing w:val="-2"/>
                <w:sz w:val="24"/>
                <w:szCs w:val="24"/>
              </w:rPr>
              <w:t>y</w:t>
            </w:r>
            <w:r w:rsidR="00643909">
              <w:rPr>
                <w:spacing w:val="2"/>
                <w:sz w:val="24"/>
                <w:szCs w:val="24"/>
              </w:rPr>
              <w:t>n</w:t>
            </w:r>
            <w:r w:rsidR="00643909">
              <w:rPr>
                <w:sz w:val="24"/>
                <w:szCs w:val="24"/>
              </w:rPr>
              <w:t>a</w:t>
            </w:r>
            <w:r w:rsidR="00643909">
              <w:rPr>
                <w:spacing w:val="-2"/>
                <w:sz w:val="24"/>
                <w:szCs w:val="24"/>
              </w:rPr>
              <w:t>m</w:t>
            </w:r>
            <w:r w:rsidR="00643909">
              <w:rPr>
                <w:sz w:val="24"/>
                <w:szCs w:val="24"/>
              </w:rPr>
              <w:t>i</w:t>
            </w:r>
            <w:r w:rsidR="00643909">
              <w:rPr>
                <w:spacing w:val="2"/>
                <w:sz w:val="24"/>
                <w:szCs w:val="24"/>
              </w:rPr>
              <w:t>c</w:t>
            </w:r>
            <w:r w:rsidR="00643909">
              <w:rPr>
                <w:sz w:val="24"/>
                <w:szCs w:val="24"/>
              </w:rPr>
              <w:t>a</w:t>
            </w:r>
            <w:r w:rsidR="00643909">
              <w:rPr>
                <w:spacing w:val="-2"/>
                <w:sz w:val="24"/>
                <w:szCs w:val="24"/>
              </w:rPr>
              <w:t>l</w:t>
            </w:r>
            <w:r w:rsidR="00643909">
              <w:rPr>
                <w:spacing w:val="3"/>
                <w:sz w:val="24"/>
                <w:szCs w:val="24"/>
              </w:rPr>
              <w:t>l</w:t>
            </w:r>
            <w:r w:rsidR="00643909">
              <w:rPr>
                <w:sz w:val="24"/>
                <w:szCs w:val="24"/>
              </w:rPr>
              <w:t>y</w:t>
            </w:r>
            <w:r w:rsidR="00643909">
              <w:rPr>
                <w:spacing w:val="-3"/>
                <w:sz w:val="24"/>
                <w:szCs w:val="24"/>
              </w:rPr>
              <w:t xml:space="preserve"> </w:t>
            </w:r>
            <w:r w:rsidR="00643909">
              <w:rPr>
                <w:sz w:val="24"/>
                <w:szCs w:val="24"/>
              </w:rPr>
              <w:t>loaded</w:t>
            </w:r>
            <w:r w:rsidR="00643909">
              <w:rPr>
                <w:spacing w:val="6"/>
                <w:sz w:val="24"/>
                <w:szCs w:val="24"/>
              </w:rPr>
              <w:t xml:space="preserve"> </w:t>
            </w:r>
            <w:r w:rsidR="00643909">
              <w:rPr>
                <w:sz w:val="24"/>
                <w:szCs w:val="24"/>
              </w:rPr>
              <w:t>from</w:t>
            </w:r>
            <w:r w:rsidR="00643909">
              <w:rPr>
                <w:spacing w:val="7"/>
                <w:sz w:val="24"/>
                <w:szCs w:val="24"/>
              </w:rPr>
              <w:t xml:space="preserve"> </w:t>
            </w:r>
            <w:r w:rsidR="00643909">
              <w:rPr>
                <w:sz w:val="24"/>
                <w:szCs w:val="24"/>
              </w:rPr>
              <w:t>the databa</w:t>
            </w:r>
            <w:r w:rsidR="00643909">
              <w:rPr>
                <w:spacing w:val="-2"/>
                <w:sz w:val="24"/>
                <w:szCs w:val="24"/>
              </w:rPr>
              <w:t>s</w:t>
            </w:r>
            <w:r w:rsidR="00643909">
              <w:rPr>
                <w:sz w:val="24"/>
                <w:szCs w:val="24"/>
              </w:rPr>
              <w:t>e.</w:t>
            </w:r>
          </w:p>
        </w:tc>
      </w:tr>
      <w:tr w:rsidR="008F229C" w:rsidTr="00F2799F">
        <w:trPr>
          <w:trHeight w:hRule="exact" w:val="374"/>
        </w:trPr>
        <w:tc>
          <w:tcPr>
            <w:tcW w:w="1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38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Ai</w:t>
            </w:r>
            <w:r>
              <w:rPr>
                <w:spacing w:val="-3"/>
                <w:w w:val="107"/>
                <w:sz w:val="24"/>
                <w:szCs w:val="24"/>
              </w:rPr>
              <w:t>m</w:t>
            </w:r>
            <w:r>
              <w:rPr>
                <w:spacing w:val="3"/>
                <w:w w:val="99"/>
                <w:sz w:val="24"/>
                <w:szCs w:val="24"/>
              </w:rPr>
              <w:t>/</w:t>
            </w:r>
            <w:r>
              <w:rPr>
                <w:w w:val="109"/>
                <w:sz w:val="24"/>
                <w:szCs w:val="24"/>
              </w:rPr>
              <w:t>P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oc</w:t>
            </w:r>
            <w:r>
              <w:rPr>
                <w:spacing w:val="-3"/>
                <w:w w:val="99"/>
                <w:sz w:val="24"/>
                <w:szCs w:val="24"/>
              </w:rPr>
              <w:t>e</w:t>
            </w:r>
            <w:r>
              <w:rPr>
                <w:spacing w:val="3"/>
                <w:w w:val="110"/>
                <w:sz w:val="24"/>
                <w:szCs w:val="24"/>
              </w:rPr>
              <w:t>d</w:t>
            </w:r>
            <w:r>
              <w:rPr>
                <w:w w:val="110"/>
                <w:sz w:val="24"/>
                <w:szCs w:val="24"/>
              </w:rPr>
              <w:t>u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jc w:val="center"/>
              <w:rPr>
                <w:sz w:val="24"/>
                <w:szCs w:val="24"/>
              </w:rPr>
            </w:pPr>
            <w:r>
              <w:rPr>
                <w:spacing w:val="-2"/>
                <w:w w:val="109"/>
                <w:sz w:val="24"/>
                <w:szCs w:val="24"/>
              </w:rPr>
              <w:t>P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spacing w:val="-2"/>
                <w:w w:val="99"/>
                <w:sz w:val="24"/>
                <w:szCs w:val="24"/>
              </w:rPr>
              <w:t>o</w:t>
            </w:r>
            <w:r>
              <w:rPr>
                <w:spacing w:val="5"/>
                <w:w w:val="99"/>
                <w:sz w:val="24"/>
                <w:szCs w:val="24"/>
              </w:rPr>
              <w:t>g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112"/>
                <w:sz w:val="24"/>
                <w:szCs w:val="24"/>
              </w:rPr>
              <w:t>a</w:t>
            </w:r>
            <w:r>
              <w:rPr>
                <w:w w:val="107"/>
                <w:sz w:val="24"/>
                <w:szCs w:val="24"/>
              </w:rPr>
              <w:t>m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75" w:right="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</w:t>
            </w:r>
            <w:r>
              <w:rPr>
                <w:spacing w:val="-1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tion</w:t>
            </w:r>
            <w:r>
              <w:rPr>
                <w:spacing w:val="45"/>
                <w:sz w:val="24"/>
                <w:szCs w:val="24"/>
              </w:rPr>
              <w:t xml:space="preserve"> </w:t>
            </w:r>
            <w:r>
              <w:rPr>
                <w:w w:val="107"/>
                <w:sz w:val="24"/>
                <w:szCs w:val="24"/>
              </w:rPr>
              <w:t xml:space="preserve">&amp; </w:t>
            </w:r>
            <w:r>
              <w:rPr>
                <w:w w:val="108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e</w:t>
            </w:r>
            <w:r>
              <w:rPr>
                <w:spacing w:val="-2"/>
                <w:w w:val="99"/>
                <w:sz w:val="24"/>
                <w:szCs w:val="24"/>
              </w:rPr>
              <w:t>s</w:t>
            </w:r>
            <w:r>
              <w:rPr>
                <w:spacing w:val="3"/>
                <w:w w:val="110"/>
                <w:sz w:val="24"/>
                <w:szCs w:val="24"/>
              </w:rPr>
              <w:t>u</w:t>
            </w:r>
            <w:r>
              <w:rPr>
                <w:w w:val="99"/>
                <w:sz w:val="24"/>
                <w:szCs w:val="24"/>
              </w:rPr>
              <w:t>l</w:t>
            </w:r>
            <w:r>
              <w:rPr>
                <w:w w:val="119"/>
                <w:sz w:val="24"/>
                <w:szCs w:val="24"/>
              </w:rPr>
              <w:t>t</w:t>
            </w:r>
            <w:r>
              <w:rPr>
                <w:w w:val="99"/>
                <w:sz w:val="24"/>
                <w:szCs w:val="24"/>
              </w:rPr>
              <w:t>s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142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Viv</w:t>
            </w:r>
            <w:r>
              <w:rPr>
                <w:w w:val="112"/>
                <w:sz w:val="24"/>
                <w:szCs w:val="24"/>
              </w:rPr>
              <w:t>a</w:t>
            </w:r>
            <w:r>
              <w:rPr>
                <w:w w:val="99"/>
                <w:sz w:val="24"/>
                <w:szCs w:val="24"/>
              </w:rPr>
              <w:t>-Voce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136"/>
              <w:jc w:val="center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e</w:t>
            </w:r>
            <w:r>
              <w:rPr>
                <w:spacing w:val="-3"/>
                <w:w w:val="99"/>
                <w:sz w:val="24"/>
                <w:szCs w:val="24"/>
              </w:rPr>
              <w:t>c</w:t>
            </w:r>
            <w:r>
              <w:rPr>
                <w:spacing w:val="2"/>
                <w:w w:val="99"/>
                <w:sz w:val="24"/>
                <w:szCs w:val="24"/>
              </w:rPr>
              <w:t>o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110"/>
                <w:sz w:val="24"/>
                <w:szCs w:val="24"/>
              </w:rPr>
              <w:t>d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T</w:t>
            </w:r>
            <w:r>
              <w:rPr>
                <w:w w:val="99"/>
                <w:sz w:val="24"/>
                <w:szCs w:val="24"/>
              </w:rPr>
              <w:t>o</w:t>
            </w:r>
            <w:r>
              <w:rPr>
                <w:w w:val="119"/>
                <w:sz w:val="24"/>
                <w:szCs w:val="24"/>
              </w:rPr>
              <w:t>t</w:t>
            </w:r>
            <w:r>
              <w:rPr>
                <w:w w:val="112"/>
                <w:sz w:val="24"/>
                <w:szCs w:val="24"/>
              </w:rPr>
              <w:t>a</w:t>
            </w:r>
            <w:r>
              <w:rPr>
                <w:w w:val="99"/>
                <w:sz w:val="24"/>
                <w:szCs w:val="24"/>
              </w:rPr>
              <w:t>l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414"/>
              <w:jc w:val="center"/>
              <w:rPr>
                <w:w w:val="108"/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Marks in Letters</w:t>
            </w:r>
          </w:p>
        </w:tc>
      </w:tr>
      <w:tr w:rsidR="008F229C" w:rsidTr="00F2799F">
        <w:trPr>
          <w:trHeight w:hRule="exact" w:val="326"/>
        </w:trPr>
        <w:tc>
          <w:tcPr>
            <w:tcW w:w="1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20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30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30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10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100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096A29" w:rsidRDefault="008F229C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w w:val="99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 xml:space="preserve">One Zero </w:t>
            </w:r>
            <w:proofErr w:type="spellStart"/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Zero</w:t>
            </w:r>
            <w:proofErr w:type="spellEnd"/>
          </w:p>
        </w:tc>
      </w:tr>
      <w:tr w:rsidR="008F229C" w:rsidTr="00F2799F">
        <w:trPr>
          <w:trHeight w:hRule="exact" w:val="415"/>
        </w:trPr>
        <w:tc>
          <w:tcPr>
            <w:tcW w:w="1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1276" w:right="1279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957" w:right="965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598" w:right="606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595" w:right="606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353" w:right="357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471" w:right="477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471" w:right="477"/>
              <w:jc w:val="center"/>
              <w:rPr>
                <w:w w:val="99"/>
                <w:sz w:val="24"/>
                <w:szCs w:val="24"/>
              </w:rPr>
            </w:pPr>
          </w:p>
        </w:tc>
      </w:tr>
      <w:tr w:rsidR="008F229C" w:rsidTr="00F2799F">
        <w:trPr>
          <w:trHeight w:hRule="exact" w:val="415"/>
        </w:trPr>
        <w:tc>
          <w:tcPr>
            <w:tcW w:w="499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598" w:right="606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538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Default="008F229C" w:rsidP="00F2799F">
            <w:pPr>
              <w:spacing w:line="260" w:lineRule="exact"/>
              <w:ind w:left="471" w:right="477"/>
              <w:jc w:val="center"/>
              <w:rPr>
                <w:w w:val="99"/>
                <w:sz w:val="24"/>
                <w:szCs w:val="24"/>
              </w:rPr>
            </w:pPr>
          </w:p>
        </w:tc>
      </w:tr>
      <w:tr w:rsidR="008F229C" w:rsidRPr="00485A8E" w:rsidTr="00F2799F">
        <w:trPr>
          <w:trHeight w:hRule="exact" w:val="415"/>
        </w:trPr>
        <w:tc>
          <w:tcPr>
            <w:tcW w:w="499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485A8E" w:rsidRDefault="008F229C" w:rsidP="00F2799F">
            <w:pPr>
              <w:spacing w:line="260" w:lineRule="exact"/>
              <w:ind w:left="598" w:right="606"/>
              <w:jc w:val="center"/>
              <w:rPr>
                <w:b/>
                <w:w w:val="99"/>
                <w:sz w:val="24"/>
                <w:szCs w:val="24"/>
              </w:rPr>
            </w:pPr>
            <w:r w:rsidRPr="00485A8E">
              <w:rPr>
                <w:b/>
                <w:w w:val="99"/>
                <w:sz w:val="24"/>
                <w:szCs w:val="24"/>
              </w:rPr>
              <w:t>INTERNAL EXAMINER</w:t>
            </w:r>
          </w:p>
        </w:tc>
        <w:tc>
          <w:tcPr>
            <w:tcW w:w="538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29C" w:rsidRPr="00485A8E" w:rsidRDefault="008F229C" w:rsidP="00F2799F">
            <w:pPr>
              <w:spacing w:line="260" w:lineRule="exact"/>
              <w:ind w:left="471" w:right="477"/>
              <w:jc w:val="center"/>
              <w:rPr>
                <w:b/>
                <w:w w:val="99"/>
                <w:sz w:val="24"/>
                <w:szCs w:val="24"/>
              </w:rPr>
            </w:pPr>
            <w:r w:rsidRPr="00485A8E">
              <w:rPr>
                <w:b/>
                <w:w w:val="99"/>
                <w:sz w:val="24"/>
                <w:szCs w:val="24"/>
              </w:rPr>
              <w:t>EXTERNAL EXAMINER</w:t>
            </w:r>
          </w:p>
        </w:tc>
      </w:tr>
    </w:tbl>
    <w:p w:rsidR="000E56BC" w:rsidRDefault="000E56BC">
      <w:pPr>
        <w:spacing w:line="200" w:lineRule="exact"/>
      </w:pPr>
    </w:p>
    <w:tbl>
      <w:tblPr>
        <w:tblW w:w="10386" w:type="dxa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9"/>
        <w:gridCol w:w="992"/>
        <w:gridCol w:w="2268"/>
        <w:gridCol w:w="1418"/>
        <w:gridCol w:w="992"/>
        <w:gridCol w:w="709"/>
        <w:gridCol w:w="2268"/>
      </w:tblGrid>
      <w:tr w:rsidR="00643909" w:rsidTr="00F2799F">
        <w:trPr>
          <w:trHeight w:hRule="exact" w:val="912"/>
        </w:trPr>
        <w:tc>
          <w:tcPr>
            <w:tcW w:w="10386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643909">
            <w:pPr>
              <w:ind w:left="100"/>
              <w:rPr>
                <w:w w:val="108"/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1</w:t>
            </w:r>
            <w:r>
              <w:rPr>
                <w:spacing w:val="-3"/>
                <w:sz w:val="24"/>
                <w:szCs w:val="24"/>
              </w:rPr>
              <w:t>4</w:t>
            </w:r>
            <w:r>
              <w:rPr>
                <w:spacing w:val="-3"/>
                <w:sz w:val="24"/>
                <w:szCs w:val="24"/>
              </w:rPr>
              <w:t xml:space="preserve">.  </w:t>
            </w:r>
            <w:r>
              <w:rPr>
                <w:sz w:val="24"/>
                <w:szCs w:val="24"/>
              </w:rPr>
              <w:t>C</w:t>
            </w:r>
            <w:r>
              <w:rPr>
                <w:spacing w:val="2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3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save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X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doc</w:t>
            </w:r>
            <w:r>
              <w:rPr>
                <w:spacing w:val="-2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at</w:t>
            </w:r>
            <w:r>
              <w:rPr>
                <w:spacing w:val="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rve</w:t>
            </w:r>
            <w:r>
              <w:rPr>
                <w:spacing w:val="-3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,</w:t>
            </w:r>
            <w:r>
              <w:rPr>
                <w:spacing w:val="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which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conta</w:t>
            </w:r>
            <w:r>
              <w:rPr>
                <w:spacing w:val="-2"/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</w:t>
            </w:r>
            <w:r>
              <w:rPr>
                <w:spacing w:val="-2"/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nforma</w:t>
            </w:r>
            <w:r>
              <w:rPr>
                <w:spacing w:val="-2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n. Write</w:t>
            </w:r>
            <w:r>
              <w:rPr>
                <w:spacing w:val="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 Pro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2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am,</w:t>
            </w:r>
            <w:r>
              <w:rPr>
                <w:spacing w:val="5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which 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takes 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user 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d 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as 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input 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and 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</w:t>
            </w:r>
            <w:r>
              <w:rPr>
                <w:spacing w:val="-2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urns  the 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User  det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s  </w:t>
            </w:r>
            <w:r>
              <w:rPr>
                <w:spacing w:val="2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5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taki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 xml:space="preserve">e 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 informa</w:t>
            </w:r>
            <w:r>
              <w:rPr>
                <w:spacing w:val="-2"/>
                <w:sz w:val="24"/>
                <w:szCs w:val="24"/>
              </w:rPr>
              <w:t>t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</w:t>
            </w:r>
            <w:r>
              <w:rPr>
                <w:spacing w:val="-3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om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X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docu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t.</w:t>
            </w:r>
          </w:p>
        </w:tc>
      </w:tr>
      <w:tr w:rsidR="00643909" w:rsidTr="00F2799F">
        <w:trPr>
          <w:trHeight w:hRule="exact" w:val="374"/>
        </w:trPr>
        <w:tc>
          <w:tcPr>
            <w:tcW w:w="1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38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Ai</w:t>
            </w:r>
            <w:r>
              <w:rPr>
                <w:spacing w:val="-3"/>
                <w:w w:val="107"/>
                <w:sz w:val="24"/>
                <w:szCs w:val="24"/>
              </w:rPr>
              <w:t>m</w:t>
            </w:r>
            <w:r>
              <w:rPr>
                <w:spacing w:val="3"/>
                <w:w w:val="99"/>
                <w:sz w:val="24"/>
                <w:szCs w:val="24"/>
              </w:rPr>
              <w:t>/</w:t>
            </w:r>
            <w:r>
              <w:rPr>
                <w:w w:val="109"/>
                <w:sz w:val="24"/>
                <w:szCs w:val="24"/>
              </w:rPr>
              <w:t>P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oc</w:t>
            </w:r>
            <w:r>
              <w:rPr>
                <w:spacing w:val="-3"/>
                <w:w w:val="99"/>
                <w:sz w:val="24"/>
                <w:szCs w:val="24"/>
              </w:rPr>
              <w:t>e</w:t>
            </w:r>
            <w:r>
              <w:rPr>
                <w:spacing w:val="3"/>
                <w:w w:val="110"/>
                <w:sz w:val="24"/>
                <w:szCs w:val="24"/>
              </w:rPr>
              <w:t>d</w:t>
            </w:r>
            <w:r>
              <w:rPr>
                <w:w w:val="110"/>
                <w:sz w:val="24"/>
                <w:szCs w:val="24"/>
              </w:rPr>
              <w:t>u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jc w:val="center"/>
              <w:rPr>
                <w:sz w:val="24"/>
                <w:szCs w:val="24"/>
              </w:rPr>
            </w:pPr>
            <w:r>
              <w:rPr>
                <w:spacing w:val="-2"/>
                <w:w w:val="109"/>
                <w:sz w:val="24"/>
                <w:szCs w:val="24"/>
              </w:rPr>
              <w:t>P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spacing w:val="-2"/>
                <w:w w:val="99"/>
                <w:sz w:val="24"/>
                <w:szCs w:val="24"/>
              </w:rPr>
              <w:t>o</w:t>
            </w:r>
            <w:r>
              <w:rPr>
                <w:spacing w:val="5"/>
                <w:w w:val="99"/>
                <w:sz w:val="24"/>
                <w:szCs w:val="24"/>
              </w:rPr>
              <w:t>g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112"/>
                <w:sz w:val="24"/>
                <w:szCs w:val="24"/>
              </w:rPr>
              <w:t>a</w:t>
            </w:r>
            <w:r>
              <w:rPr>
                <w:w w:val="107"/>
                <w:sz w:val="24"/>
                <w:szCs w:val="24"/>
              </w:rPr>
              <w:t>m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75" w:right="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</w:t>
            </w:r>
            <w:r>
              <w:rPr>
                <w:spacing w:val="-1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tion</w:t>
            </w:r>
            <w:r>
              <w:rPr>
                <w:spacing w:val="45"/>
                <w:sz w:val="24"/>
                <w:szCs w:val="24"/>
              </w:rPr>
              <w:t xml:space="preserve"> </w:t>
            </w:r>
            <w:r>
              <w:rPr>
                <w:w w:val="107"/>
                <w:sz w:val="24"/>
                <w:szCs w:val="24"/>
              </w:rPr>
              <w:t xml:space="preserve">&amp; </w:t>
            </w:r>
            <w:r>
              <w:rPr>
                <w:w w:val="108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e</w:t>
            </w:r>
            <w:r>
              <w:rPr>
                <w:spacing w:val="-2"/>
                <w:w w:val="99"/>
                <w:sz w:val="24"/>
                <w:szCs w:val="24"/>
              </w:rPr>
              <w:t>s</w:t>
            </w:r>
            <w:r>
              <w:rPr>
                <w:spacing w:val="3"/>
                <w:w w:val="110"/>
                <w:sz w:val="24"/>
                <w:szCs w:val="24"/>
              </w:rPr>
              <w:t>u</w:t>
            </w:r>
            <w:r>
              <w:rPr>
                <w:w w:val="99"/>
                <w:sz w:val="24"/>
                <w:szCs w:val="24"/>
              </w:rPr>
              <w:t>l</w:t>
            </w:r>
            <w:r>
              <w:rPr>
                <w:w w:val="119"/>
                <w:sz w:val="24"/>
                <w:szCs w:val="24"/>
              </w:rPr>
              <w:t>t</w:t>
            </w:r>
            <w:r>
              <w:rPr>
                <w:w w:val="99"/>
                <w:sz w:val="24"/>
                <w:szCs w:val="24"/>
              </w:rPr>
              <w:t>s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142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Viv</w:t>
            </w:r>
            <w:r>
              <w:rPr>
                <w:w w:val="112"/>
                <w:sz w:val="24"/>
                <w:szCs w:val="24"/>
              </w:rPr>
              <w:t>a</w:t>
            </w:r>
            <w:r>
              <w:rPr>
                <w:w w:val="99"/>
                <w:sz w:val="24"/>
                <w:szCs w:val="24"/>
              </w:rPr>
              <w:t>-Voce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136"/>
              <w:jc w:val="center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e</w:t>
            </w:r>
            <w:r>
              <w:rPr>
                <w:spacing w:val="-3"/>
                <w:w w:val="99"/>
                <w:sz w:val="24"/>
                <w:szCs w:val="24"/>
              </w:rPr>
              <w:t>c</w:t>
            </w:r>
            <w:r>
              <w:rPr>
                <w:spacing w:val="2"/>
                <w:w w:val="99"/>
                <w:sz w:val="24"/>
                <w:szCs w:val="24"/>
              </w:rPr>
              <w:t>o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110"/>
                <w:sz w:val="24"/>
                <w:szCs w:val="24"/>
              </w:rPr>
              <w:t>d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T</w:t>
            </w:r>
            <w:r>
              <w:rPr>
                <w:w w:val="99"/>
                <w:sz w:val="24"/>
                <w:szCs w:val="24"/>
              </w:rPr>
              <w:t>o</w:t>
            </w:r>
            <w:r>
              <w:rPr>
                <w:w w:val="119"/>
                <w:sz w:val="24"/>
                <w:szCs w:val="24"/>
              </w:rPr>
              <w:t>t</w:t>
            </w:r>
            <w:r>
              <w:rPr>
                <w:w w:val="112"/>
                <w:sz w:val="24"/>
                <w:szCs w:val="24"/>
              </w:rPr>
              <w:t>a</w:t>
            </w:r>
            <w:r>
              <w:rPr>
                <w:w w:val="99"/>
                <w:sz w:val="24"/>
                <w:szCs w:val="24"/>
              </w:rPr>
              <w:t>l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414"/>
              <w:jc w:val="center"/>
              <w:rPr>
                <w:w w:val="108"/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Marks in Letters</w:t>
            </w:r>
          </w:p>
        </w:tc>
      </w:tr>
      <w:tr w:rsidR="00643909" w:rsidTr="00F2799F">
        <w:trPr>
          <w:trHeight w:hRule="exact" w:val="326"/>
        </w:trPr>
        <w:tc>
          <w:tcPr>
            <w:tcW w:w="1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Pr="00096A29" w:rsidRDefault="00643909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20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Pr="00096A29" w:rsidRDefault="00643909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30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Pr="00096A29" w:rsidRDefault="00643909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30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Pr="00096A29" w:rsidRDefault="00643909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10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Pr="00096A29" w:rsidRDefault="00643909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Pr="00096A29" w:rsidRDefault="00643909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100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Pr="00096A29" w:rsidRDefault="00643909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w w:val="99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 xml:space="preserve">One Zero </w:t>
            </w:r>
            <w:proofErr w:type="spellStart"/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Zero</w:t>
            </w:r>
            <w:proofErr w:type="spellEnd"/>
          </w:p>
        </w:tc>
      </w:tr>
      <w:tr w:rsidR="00643909" w:rsidTr="00F2799F">
        <w:trPr>
          <w:trHeight w:hRule="exact" w:val="415"/>
        </w:trPr>
        <w:tc>
          <w:tcPr>
            <w:tcW w:w="1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1276" w:right="1279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957" w:right="965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598" w:right="606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595" w:right="606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353" w:right="357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471" w:right="477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471" w:right="477"/>
              <w:jc w:val="center"/>
              <w:rPr>
                <w:w w:val="99"/>
                <w:sz w:val="24"/>
                <w:szCs w:val="24"/>
              </w:rPr>
            </w:pPr>
          </w:p>
        </w:tc>
      </w:tr>
      <w:tr w:rsidR="00643909" w:rsidTr="00F2799F">
        <w:trPr>
          <w:trHeight w:hRule="exact" w:val="415"/>
        </w:trPr>
        <w:tc>
          <w:tcPr>
            <w:tcW w:w="499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598" w:right="606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538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471" w:right="477"/>
              <w:jc w:val="center"/>
              <w:rPr>
                <w:w w:val="99"/>
                <w:sz w:val="24"/>
                <w:szCs w:val="24"/>
              </w:rPr>
            </w:pPr>
          </w:p>
        </w:tc>
      </w:tr>
      <w:tr w:rsidR="00643909" w:rsidRPr="00485A8E" w:rsidTr="00F2799F">
        <w:trPr>
          <w:trHeight w:hRule="exact" w:val="415"/>
        </w:trPr>
        <w:tc>
          <w:tcPr>
            <w:tcW w:w="499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Pr="00485A8E" w:rsidRDefault="00643909" w:rsidP="00F2799F">
            <w:pPr>
              <w:spacing w:line="260" w:lineRule="exact"/>
              <w:ind w:left="598" w:right="606"/>
              <w:jc w:val="center"/>
              <w:rPr>
                <w:b/>
                <w:w w:val="99"/>
                <w:sz w:val="24"/>
                <w:szCs w:val="24"/>
              </w:rPr>
            </w:pPr>
            <w:r w:rsidRPr="00485A8E">
              <w:rPr>
                <w:b/>
                <w:w w:val="99"/>
                <w:sz w:val="24"/>
                <w:szCs w:val="24"/>
              </w:rPr>
              <w:t>INTERNAL EXAMINER</w:t>
            </w:r>
          </w:p>
        </w:tc>
        <w:tc>
          <w:tcPr>
            <w:tcW w:w="538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Pr="00485A8E" w:rsidRDefault="00643909" w:rsidP="00F2799F">
            <w:pPr>
              <w:spacing w:line="260" w:lineRule="exact"/>
              <w:ind w:left="471" w:right="477"/>
              <w:jc w:val="center"/>
              <w:rPr>
                <w:b/>
                <w:w w:val="99"/>
                <w:sz w:val="24"/>
                <w:szCs w:val="24"/>
              </w:rPr>
            </w:pPr>
            <w:r w:rsidRPr="00485A8E">
              <w:rPr>
                <w:b/>
                <w:w w:val="99"/>
                <w:sz w:val="24"/>
                <w:szCs w:val="24"/>
              </w:rPr>
              <w:t>EXTERNAL EXAMINER</w:t>
            </w:r>
          </w:p>
        </w:tc>
      </w:tr>
    </w:tbl>
    <w:p w:rsidR="000E56BC" w:rsidRDefault="000E56BC">
      <w:pPr>
        <w:spacing w:before="11" w:line="260" w:lineRule="exact"/>
        <w:rPr>
          <w:sz w:val="26"/>
          <w:szCs w:val="26"/>
        </w:rPr>
      </w:pPr>
    </w:p>
    <w:tbl>
      <w:tblPr>
        <w:tblW w:w="10386" w:type="dxa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9"/>
        <w:gridCol w:w="992"/>
        <w:gridCol w:w="2268"/>
        <w:gridCol w:w="1418"/>
        <w:gridCol w:w="992"/>
        <w:gridCol w:w="709"/>
        <w:gridCol w:w="2268"/>
      </w:tblGrid>
      <w:tr w:rsidR="00643909" w:rsidTr="00643909">
        <w:trPr>
          <w:trHeight w:hRule="exact" w:val="1086"/>
        </w:trPr>
        <w:tc>
          <w:tcPr>
            <w:tcW w:w="10386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643909">
            <w:pPr>
              <w:ind w:left="99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1</w:t>
            </w:r>
            <w:r>
              <w:rPr>
                <w:spacing w:val="-3"/>
                <w:sz w:val="24"/>
                <w:szCs w:val="24"/>
              </w:rPr>
              <w:t>5</w:t>
            </w:r>
            <w:r>
              <w:rPr>
                <w:spacing w:val="-3"/>
                <w:sz w:val="24"/>
                <w:szCs w:val="24"/>
              </w:rPr>
              <w:t xml:space="preserve">.  </w:t>
            </w:r>
            <w:r>
              <w:rPr>
                <w:sz w:val="24"/>
                <w:szCs w:val="24"/>
              </w:rPr>
              <w:t>C</w:t>
            </w:r>
            <w:r>
              <w:rPr>
                <w:spacing w:val="2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3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web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ge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ith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following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 </w:t>
            </w:r>
          </w:p>
          <w:p w:rsidR="00643909" w:rsidRDefault="00643909" w:rsidP="00643909">
            <w:pPr>
              <w:ind w:left="100" w:righ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bed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im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ge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ap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web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pa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e. </w:t>
            </w:r>
          </w:p>
          <w:p w:rsidR="00643909" w:rsidRDefault="00643909" w:rsidP="00643909">
            <w:pPr>
              <w:ind w:left="100" w:righ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To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fix</w:t>
            </w:r>
            <w:proofErr w:type="gramEnd"/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hot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spots.</w:t>
            </w:r>
          </w:p>
          <w:p w:rsidR="00643909" w:rsidRDefault="00643909" w:rsidP="00643909">
            <w:pPr>
              <w:ind w:left="100"/>
              <w:rPr>
                <w:w w:val="108"/>
                <w:sz w:val="24"/>
                <w:szCs w:val="24"/>
              </w:rPr>
            </w:pPr>
            <w:r>
              <w:rPr>
                <w:sz w:val="24"/>
                <w:szCs w:val="24"/>
              </w:rPr>
              <w:t>c.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Show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related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for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ati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</w:t>
            </w:r>
            <w:r>
              <w:rPr>
                <w:spacing w:val="-2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en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hot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pots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re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clic</w:t>
            </w:r>
            <w:r>
              <w:rPr>
                <w:spacing w:val="2"/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ed</w:t>
            </w:r>
          </w:p>
        </w:tc>
      </w:tr>
      <w:tr w:rsidR="00643909" w:rsidTr="00F2799F">
        <w:trPr>
          <w:trHeight w:hRule="exact" w:val="374"/>
        </w:trPr>
        <w:tc>
          <w:tcPr>
            <w:tcW w:w="1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38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Ai</w:t>
            </w:r>
            <w:r>
              <w:rPr>
                <w:spacing w:val="-3"/>
                <w:w w:val="107"/>
                <w:sz w:val="24"/>
                <w:szCs w:val="24"/>
              </w:rPr>
              <w:t>m</w:t>
            </w:r>
            <w:r>
              <w:rPr>
                <w:spacing w:val="3"/>
                <w:w w:val="99"/>
                <w:sz w:val="24"/>
                <w:szCs w:val="24"/>
              </w:rPr>
              <w:t>/</w:t>
            </w:r>
            <w:r>
              <w:rPr>
                <w:w w:val="109"/>
                <w:sz w:val="24"/>
                <w:szCs w:val="24"/>
              </w:rPr>
              <w:t>P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oc</w:t>
            </w:r>
            <w:r>
              <w:rPr>
                <w:spacing w:val="-3"/>
                <w:w w:val="99"/>
                <w:sz w:val="24"/>
                <w:szCs w:val="24"/>
              </w:rPr>
              <w:t>e</w:t>
            </w:r>
            <w:r>
              <w:rPr>
                <w:spacing w:val="3"/>
                <w:w w:val="110"/>
                <w:sz w:val="24"/>
                <w:szCs w:val="24"/>
              </w:rPr>
              <w:t>d</w:t>
            </w:r>
            <w:r>
              <w:rPr>
                <w:w w:val="110"/>
                <w:sz w:val="24"/>
                <w:szCs w:val="24"/>
              </w:rPr>
              <w:t>u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jc w:val="center"/>
              <w:rPr>
                <w:sz w:val="24"/>
                <w:szCs w:val="24"/>
              </w:rPr>
            </w:pPr>
            <w:r>
              <w:rPr>
                <w:spacing w:val="-2"/>
                <w:w w:val="109"/>
                <w:sz w:val="24"/>
                <w:szCs w:val="24"/>
              </w:rPr>
              <w:t>P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spacing w:val="-2"/>
                <w:w w:val="99"/>
                <w:sz w:val="24"/>
                <w:szCs w:val="24"/>
              </w:rPr>
              <w:t>o</w:t>
            </w:r>
            <w:r>
              <w:rPr>
                <w:spacing w:val="5"/>
                <w:w w:val="99"/>
                <w:sz w:val="24"/>
                <w:szCs w:val="24"/>
              </w:rPr>
              <w:t>g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112"/>
                <w:sz w:val="24"/>
                <w:szCs w:val="24"/>
              </w:rPr>
              <w:t>a</w:t>
            </w:r>
            <w:r>
              <w:rPr>
                <w:w w:val="107"/>
                <w:sz w:val="24"/>
                <w:szCs w:val="24"/>
              </w:rPr>
              <w:t>m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75" w:right="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</w:t>
            </w:r>
            <w:r>
              <w:rPr>
                <w:spacing w:val="-1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tion</w:t>
            </w:r>
            <w:r>
              <w:rPr>
                <w:spacing w:val="45"/>
                <w:sz w:val="24"/>
                <w:szCs w:val="24"/>
              </w:rPr>
              <w:t xml:space="preserve"> </w:t>
            </w:r>
            <w:r>
              <w:rPr>
                <w:w w:val="107"/>
                <w:sz w:val="24"/>
                <w:szCs w:val="24"/>
              </w:rPr>
              <w:t xml:space="preserve">&amp; </w:t>
            </w:r>
            <w:r>
              <w:rPr>
                <w:w w:val="108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e</w:t>
            </w:r>
            <w:r>
              <w:rPr>
                <w:spacing w:val="-2"/>
                <w:w w:val="99"/>
                <w:sz w:val="24"/>
                <w:szCs w:val="24"/>
              </w:rPr>
              <w:t>s</w:t>
            </w:r>
            <w:r>
              <w:rPr>
                <w:spacing w:val="3"/>
                <w:w w:val="110"/>
                <w:sz w:val="24"/>
                <w:szCs w:val="24"/>
              </w:rPr>
              <w:t>u</w:t>
            </w:r>
            <w:r>
              <w:rPr>
                <w:w w:val="99"/>
                <w:sz w:val="24"/>
                <w:szCs w:val="24"/>
              </w:rPr>
              <w:t>l</w:t>
            </w:r>
            <w:r>
              <w:rPr>
                <w:w w:val="119"/>
                <w:sz w:val="24"/>
                <w:szCs w:val="24"/>
              </w:rPr>
              <w:t>t</w:t>
            </w:r>
            <w:r>
              <w:rPr>
                <w:w w:val="99"/>
                <w:sz w:val="24"/>
                <w:szCs w:val="24"/>
              </w:rPr>
              <w:t>s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142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Viv</w:t>
            </w:r>
            <w:r>
              <w:rPr>
                <w:w w:val="112"/>
                <w:sz w:val="24"/>
                <w:szCs w:val="24"/>
              </w:rPr>
              <w:t>a</w:t>
            </w:r>
            <w:r>
              <w:rPr>
                <w:w w:val="99"/>
                <w:sz w:val="24"/>
                <w:szCs w:val="24"/>
              </w:rPr>
              <w:t>-Voce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136"/>
              <w:jc w:val="center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e</w:t>
            </w:r>
            <w:r>
              <w:rPr>
                <w:spacing w:val="-3"/>
                <w:w w:val="99"/>
                <w:sz w:val="24"/>
                <w:szCs w:val="24"/>
              </w:rPr>
              <w:t>c</w:t>
            </w:r>
            <w:r>
              <w:rPr>
                <w:spacing w:val="2"/>
                <w:w w:val="99"/>
                <w:sz w:val="24"/>
                <w:szCs w:val="24"/>
              </w:rPr>
              <w:t>o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110"/>
                <w:sz w:val="24"/>
                <w:szCs w:val="24"/>
              </w:rPr>
              <w:t>d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T</w:t>
            </w:r>
            <w:r>
              <w:rPr>
                <w:w w:val="99"/>
                <w:sz w:val="24"/>
                <w:szCs w:val="24"/>
              </w:rPr>
              <w:t>o</w:t>
            </w:r>
            <w:r>
              <w:rPr>
                <w:w w:val="119"/>
                <w:sz w:val="24"/>
                <w:szCs w:val="24"/>
              </w:rPr>
              <w:t>t</w:t>
            </w:r>
            <w:r>
              <w:rPr>
                <w:w w:val="112"/>
                <w:sz w:val="24"/>
                <w:szCs w:val="24"/>
              </w:rPr>
              <w:t>a</w:t>
            </w:r>
            <w:r>
              <w:rPr>
                <w:w w:val="99"/>
                <w:sz w:val="24"/>
                <w:szCs w:val="24"/>
              </w:rPr>
              <w:t>l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414"/>
              <w:jc w:val="center"/>
              <w:rPr>
                <w:w w:val="108"/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Marks in Letters</w:t>
            </w:r>
          </w:p>
        </w:tc>
      </w:tr>
      <w:tr w:rsidR="00643909" w:rsidTr="00F2799F">
        <w:trPr>
          <w:trHeight w:hRule="exact" w:val="326"/>
        </w:trPr>
        <w:tc>
          <w:tcPr>
            <w:tcW w:w="1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Pr="00096A29" w:rsidRDefault="00643909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20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Pr="00096A29" w:rsidRDefault="00643909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30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Pr="00096A29" w:rsidRDefault="00643909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30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Pr="00096A29" w:rsidRDefault="00643909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10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Pr="00096A29" w:rsidRDefault="00643909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Pr="00096A29" w:rsidRDefault="00643909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100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Pr="00096A29" w:rsidRDefault="00643909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w w:val="99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 xml:space="preserve">One Zero </w:t>
            </w:r>
            <w:proofErr w:type="spellStart"/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Zero</w:t>
            </w:r>
            <w:proofErr w:type="spellEnd"/>
          </w:p>
        </w:tc>
      </w:tr>
      <w:tr w:rsidR="00643909" w:rsidTr="00F2799F">
        <w:trPr>
          <w:trHeight w:hRule="exact" w:val="415"/>
        </w:trPr>
        <w:tc>
          <w:tcPr>
            <w:tcW w:w="1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1276" w:right="1279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957" w:right="965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598" w:right="606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595" w:right="606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353" w:right="357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471" w:right="477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471" w:right="477"/>
              <w:jc w:val="center"/>
              <w:rPr>
                <w:w w:val="99"/>
                <w:sz w:val="24"/>
                <w:szCs w:val="24"/>
              </w:rPr>
            </w:pPr>
          </w:p>
        </w:tc>
      </w:tr>
      <w:tr w:rsidR="00643909" w:rsidTr="00F2799F">
        <w:trPr>
          <w:trHeight w:hRule="exact" w:val="415"/>
        </w:trPr>
        <w:tc>
          <w:tcPr>
            <w:tcW w:w="499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598" w:right="606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538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471" w:right="477"/>
              <w:jc w:val="center"/>
              <w:rPr>
                <w:w w:val="99"/>
                <w:sz w:val="24"/>
                <w:szCs w:val="24"/>
              </w:rPr>
            </w:pPr>
          </w:p>
        </w:tc>
      </w:tr>
      <w:tr w:rsidR="00643909" w:rsidRPr="00485A8E" w:rsidTr="00F2799F">
        <w:trPr>
          <w:trHeight w:hRule="exact" w:val="415"/>
        </w:trPr>
        <w:tc>
          <w:tcPr>
            <w:tcW w:w="499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Pr="00485A8E" w:rsidRDefault="00643909" w:rsidP="00F2799F">
            <w:pPr>
              <w:spacing w:line="260" w:lineRule="exact"/>
              <w:ind w:left="598" w:right="606"/>
              <w:jc w:val="center"/>
              <w:rPr>
                <w:b/>
                <w:w w:val="99"/>
                <w:sz w:val="24"/>
                <w:szCs w:val="24"/>
              </w:rPr>
            </w:pPr>
            <w:r w:rsidRPr="00485A8E">
              <w:rPr>
                <w:b/>
                <w:w w:val="99"/>
                <w:sz w:val="24"/>
                <w:szCs w:val="24"/>
              </w:rPr>
              <w:t>INTERNAL EXAMINER</w:t>
            </w:r>
          </w:p>
        </w:tc>
        <w:tc>
          <w:tcPr>
            <w:tcW w:w="538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Pr="00485A8E" w:rsidRDefault="00643909" w:rsidP="00F2799F">
            <w:pPr>
              <w:spacing w:line="260" w:lineRule="exact"/>
              <w:ind w:left="471" w:right="477"/>
              <w:jc w:val="center"/>
              <w:rPr>
                <w:b/>
                <w:w w:val="99"/>
                <w:sz w:val="24"/>
                <w:szCs w:val="24"/>
              </w:rPr>
            </w:pPr>
            <w:r w:rsidRPr="00485A8E">
              <w:rPr>
                <w:b/>
                <w:w w:val="99"/>
                <w:sz w:val="24"/>
                <w:szCs w:val="24"/>
              </w:rPr>
              <w:t>EXTERNAL EXAMINER</w:t>
            </w:r>
          </w:p>
        </w:tc>
      </w:tr>
    </w:tbl>
    <w:p w:rsidR="00643909" w:rsidRDefault="00643909">
      <w:pPr>
        <w:spacing w:before="11" w:line="260" w:lineRule="exact"/>
        <w:rPr>
          <w:sz w:val="26"/>
          <w:szCs w:val="26"/>
        </w:rPr>
      </w:pPr>
    </w:p>
    <w:p w:rsidR="000E56BC" w:rsidRDefault="000E56BC">
      <w:pPr>
        <w:spacing w:before="6" w:line="80" w:lineRule="exact"/>
        <w:rPr>
          <w:sz w:val="8"/>
          <w:szCs w:val="8"/>
        </w:rPr>
      </w:pPr>
    </w:p>
    <w:p w:rsidR="000E56BC" w:rsidRDefault="000E56BC">
      <w:pPr>
        <w:spacing w:line="200" w:lineRule="exact"/>
      </w:pPr>
    </w:p>
    <w:p w:rsidR="000E56BC" w:rsidRDefault="000E56BC">
      <w:pPr>
        <w:spacing w:line="200" w:lineRule="exact"/>
      </w:pPr>
    </w:p>
    <w:tbl>
      <w:tblPr>
        <w:tblW w:w="10386" w:type="dxa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9"/>
        <w:gridCol w:w="992"/>
        <w:gridCol w:w="2268"/>
        <w:gridCol w:w="1418"/>
        <w:gridCol w:w="992"/>
        <w:gridCol w:w="709"/>
        <w:gridCol w:w="2268"/>
      </w:tblGrid>
      <w:tr w:rsidR="00643909" w:rsidTr="00643909">
        <w:trPr>
          <w:trHeight w:hRule="exact" w:val="839"/>
        </w:trPr>
        <w:tc>
          <w:tcPr>
            <w:tcW w:w="10386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643909">
            <w:pPr>
              <w:ind w:left="100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lastRenderedPageBreak/>
              <w:t>1</w:t>
            </w:r>
            <w:r>
              <w:rPr>
                <w:spacing w:val="-3"/>
                <w:sz w:val="24"/>
                <w:szCs w:val="24"/>
              </w:rPr>
              <w:t>6</w:t>
            </w:r>
            <w:r>
              <w:rPr>
                <w:spacing w:val="-3"/>
                <w:sz w:val="24"/>
                <w:szCs w:val="24"/>
              </w:rPr>
              <w:t xml:space="preserve">.  </w:t>
            </w:r>
            <w:r>
              <w:rPr>
                <w:sz w:val="24"/>
                <w:szCs w:val="24"/>
              </w:rPr>
              <w:t>W</w:t>
            </w:r>
            <w:r>
              <w:rPr>
                <w:spacing w:val="2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ite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2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for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re</w:t>
            </w:r>
            <w:r>
              <w:rPr>
                <w:spacing w:val="-3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6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ng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ns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ra</w:t>
            </w:r>
            <w:r>
              <w:rPr>
                <w:spacing w:val="-2"/>
                <w:sz w:val="24"/>
                <w:szCs w:val="24"/>
              </w:rPr>
              <w:t>n</w:t>
            </w:r>
            <w:r>
              <w:rPr>
                <w:spacing w:val="2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>
              <w:rPr>
                <w:spacing w:val="-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2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>ava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using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2"/>
                <w:sz w:val="24"/>
                <w:szCs w:val="24"/>
              </w:rPr>
              <w:t>er</w:t>
            </w:r>
            <w:r>
              <w:rPr>
                <w:sz w:val="24"/>
                <w:szCs w:val="24"/>
              </w:rPr>
              <w:t>vlets:</w:t>
            </w:r>
          </w:p>
          <w:p w:rsidR="00643909" w:rsidRDefault="00643909" w:rsidP="00643909">
            <w:pPr>
              <w:ind w:left="1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.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invoke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ser</w:t>
            </w:r>
            <w:r>
              <w:rPr>
                <w:spacing w:val="-2"/>
                <w:sz w:val="24"/>
                <w:szCs w:val="24"/>
              </w:rPr>
              <w:t>v</w:t>
            </w:r>
            <w:r>
              <w:rPr>
                <w:spacing w:val="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2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fr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HT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rms</w:t>
            </w:r>
          </w:p>
          <w:p w:rsidR="00643909" w:rsidRDefault="00643909" w:rsidP="00643909">
            <w:pPr>
              <w:ind w:left="100"/>
              <w:rPr>
                <w:w w:val="108"/>
                <w:sz w:val="24"/>
                <w:szCs w:val="24"/>
              </w:rPr>
            </w:pPr>
            <w:r>
              <w:rPr>
                <w:sz w:val="24"/>
                <w:szCs w:val="24"/>
              </w:rPr>
              <w:t>ii.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2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si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tra</w:t>
            </w:r>
            <w:r>
              <w:rPr>
                <w:spacing w:val="-3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ki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hidden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form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fields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ession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trac</w:t>
            </w:r>
            <w:r>
              <w:rPr>
                <w:spacing w:val="-2"/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</w:t>
            </w:r>
            <w:r>
              <w:rPr>
                <w:spacing w:val="-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hit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ount</w:t>
            </w:r>
          </w:p>
        </w:tc>
      </w:tr>
      <w:tr w:rsidR="00643909" w:rsidTr="00F2799F">
        <w:trPr>
          <w:trHeight w:hRule="exact" w:val="374"/>
        </w:trPr>
        <w:tc>
          <w:tcPr>
            <w:tcW w:w="1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38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Ai</w:t>
            </w:r>
            <w:r>
              <w:rPr>
                <w:spacing w:val="-3"/>
                <w:w w:val="107"/>
                <w:sz w:val="24"/>
                <w:szCs w:val="24"/>
              </w:rPr>
              <w:t>m</w:t>
            </w:r>
            <w:r>
              <w:rPr>
                <w:spacing w:val="3"/>
                <w:w w:val="99"/>
                <w:sz w:val="24"/>
                <w:szCs w:val="24"/>
              </w:rPr>
              <w:t>/</w:t>
            </w:r>
            <w:r>
              <w:rPr>
                <w:w w:val="109"/>
                <w:sz w:val="24"/>
                <w:szCs w:val="24"/>
              </w:rPr>
              <w:t>P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oc</w:t>
            </w:r>
            <w:r>
              <w:rPr>
                <w:spacing w:val="-3"/>
                <w:w w:val="99"/>
                <w:sz w:val="24"/>
                <w:szCs w:val="24"/>
              </w:rPr>
              <w:t>e</w:t>
            </w:r>
            <w:r>
              <w:rPr>
                <w:spacing w:val="3"/>
                <w:w w:val="110"/>
                <w:sz w:val="24"/>
                <w:szCs w:val="24"/>
              </w:rPr>
              <w:t>d</w:t>
            </w:r>
            <w:r>
              <w:rPr>
                <w:w w:val="110"/>
                <w:sz w:val="24"/>
                <w:szCs w:val="24"/>
              </w:rPr>
              <w:t>u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jc w:val="center"/>
              <w:rPr>
                <w:sz w:val="24"/>
                <w:szCs w:val="24"/>
              </w:rPr>
            </w:pPr>
            <w:r>
              <w:rPr>
                <w:spacing w:val="-2"/>
                <w:w w:val="109"/>
                <w:sz w:val="24"/>
                <w:szCs w:val="24"/>
              </w:rPr>
              <w:t>P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spacing w:val="-2"/>
                <w:w w:val="99"/>
                <w:sz w:val="24"/>
                <w:szCs w:val="24"/>
              </w:rPr>
              <w:t>o</w:t>
            </w:r>
            <w:r>
              <w:rPr>
                <w:spacing w:val="5"/>
                <w:w w:val="99"/>
                <w:sz w:val="24"/>
                <w:szCs w:val="24"/>
              </w:rPr>
              <w:t>g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112"/>
                <w:sz w:val="24"/>
                <w:szCs w:val="24"/>
              </w:rPr>
              <w:t>a</w:t>
            </w:r>
            <w:r>
              <w:rPr>
                <w:w w:val="107"/>
                <w:sz w:val="24"/>
                <w:szCs w:val="24"/>
              </w:rPr>
              <w:t>m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75" w:right="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</w:t>
            </w:r>
            <w:r>
              <w:rPr>
                <w:spacing w:val="-1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tion</w:t>
            </w:r>
            <w:r>
              <w:rPr>
                <w:spacing w:val="45"/>
                <w:sz w:val="24"/>
                <w:szCs w:val="24"/>
              </w:rPr>
              <w:t xml:space="preserve"> </w:t>
            </w:r>
            <w:r>
              <w:rPr>
                <w:w w:val="107"/>
                <w:sz w:val="24"/>
                <w:szCs w:val="24"/>
              </w:rPr>
              <w:t xml:space="preserve">&amp; </w:t>
            </w:r>
            <w:r>
              <w:rPr>
                <w:w w:val="108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e</w:t>
            </w:r>
            <w:r>
              <w:rPr>
                <w:spacing w:val="-2"/>
                <w:w w:val="99"/>
                <w:sz w:val="24"/>
                <w:szCs w:val="24"/>
              </w:rPr>
              <w:t>s</w:t>
            </w:r>
            <w:r>
              <w:rPr>
                <w:spacing w:val="3"/>
                <w:w w:val="110"/>
                <w:sz w:val="24"/>
                <w:szCs w:val="24"/>
              </w:rPr>
              <w:t>u</w:t>
            </w:r>
            <w:r>
              <w:rPr>
                <w:w w:val="99"/>
                <w:sz w:val="24"/>
                <w:szCs w:val="24"/>
              </w:rPr>
              <w:t>l</w:t>
            </w:r>
            <w:r>
              <w:rPr>
                <w:w w:val="119"/>
                <w:sz w:val="24"/>
                <w:szCs w:val="24"/>
              </w:rPr>
              <w:t>t</w:t>
            </w:r>
            <w:r>
              <w:rPr>
                <w:w w:val="99"/>
                <w:sz w:val="24"/>
                <w:szCs w:val="24"/>
              </w:rPr>
              <w:t>s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142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Viv</w:t>
            </w:r>
            <w:r>
              <w:rPr>
                <w:w w:val="112"/>
                <w:sz w:val="24"/>
                <w:szCs w:val="24"/>
              </w:rPr>
              <w:t>a</w:t>
            </w:r>
            <w:r>
              <w:rPr>
                <w:w w:val="99"/>
                <w:sz w:val="24"/>
                <w:szCs w:val="24"/>
              </w:rPr>
              <w:t>-Voce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136"/>
              <w:jc w:val="center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e</w:t>
            </w:r>
            <w:r>
              <w:rPr>
                <w:spacing w:val="-3"/>
                <w:w w:val="99"/>
                <w:sz w:val="24"/>
                <w:szCs w:val="24"/>
              </w:rPr>
              <w:t>c</w:t>
            </w:r>
            <w:r>
              <w:rPr>
                <w:spacing w:val="2"/>
                <w:w w:val="99"/>
                <w:sz w:val="24"/>
                <w:szCs w:val="24"/>
              </w:rPr>
              <w:t>o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110"/>
                <w:sz w:val="24"/>
                <w:szCs w:val="24"/>
              </w:rPr>
              <w:t>d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T</w:t>
            </w:r>
            <w:r>
              <w:rPr>
                <w:w w:val="99"/>
                <w:sz w:val="24"/>
                <w:szCs w:val="24"/>
              </w:rPr>
              <w:t>o</w:t>
            </w:r>
            <w:r>
              <w:rPr>
                <w:w w:val="119"/>
                <w:sz w:val="24"/>
                <w:szCs w:val="24"/>
              </w:rPr>
              <w:t>t</w:t>
            </w:r>
            <w:r>
              <w:rPr>
                <w:w w:val="112"/>
                <w:sz w:val="24"/>
                <w:szCs w:val="24"/>
              </w:rPr>
              <w:t>a</w:t>
            </w:r>
            <w:r>
              <w:rPr>
                <w:w w:val="99"/>
                <w:sz w:val="24"/>
                <w:szCs w:val="24"/>
              </w:rPr>
              <w:t>l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414"/>
              <w:jc w:val="center"/>
              <w:rPr>
                <w:w w:val="108"/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Marks in Letters</w:t>
            </w:r>
          </w:p>
        </w:tc>
      </w:tr>
      <w:tr w:rsidR="00643909" w:rsidTr="00F2799F">
        <w:trPr>
          <w:trHeight w:hRule="exact" w:val="326"/>
        </w:trPr>
        <w:tc>
          <w:tcPr>
            <w:tcW w:w="1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Pr="00096A29" w:rsidRDefault="00643909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20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Pr="00096A29" w:rsidRDefault="00643909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30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Pr="00096A29" w:rsidRDefault="00643909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30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Pr="00096A29" w:rsidRDefault="00643909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10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Pr="00096A29" w:rsidRDefault="00643909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Pr="00096A29" w:rsidRDefault="00643909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100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Pr="00096A29" w:rsidRDefault="00643909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w w:val="99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 xml:space="preserve">One Zero </w:t>
            </w:r>
            <w:proofErr w:type="spellStart"/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Zero</w:t>
            </w:r>
            <w:proofErr w:type="spellEnd"/>
          </w:p>
        </w:tc>
      </w:tr>
      <w:tr w:rsidR="00643909" w:rsidTr="00F2799F">
        <w:trPr>
          <w:trHeight w:hRule="exact" w:val="415"/>
        </w:trPr>
        <w:tc>
          <w:tcPr>
            <w:tcW w:w="1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1276" w:right="1279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957" w:right="965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598" w:right="606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595" w:right="606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353" w:right="357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471" w:right="477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471" w:right="477"/>
              <w:jc w:val="center"/>
              <w:rPr>
                <w:w w:val="99"/>
                <w:sz w:val="24"/>
                <w:szCs w:val="24"/>
              </w:rPr>
            </w:pPr>
          </w:p>
        </w:tc>
      </w:tr>
      <w:tr w:rsidR="00643909" w:rsidTr="00F2799F">
        <w:trPr>
          <w:trHeight w:hRule="exact" w:val="415"/>
        </w:trPr>
        <w:tc>
          <w:tcPr>
            <w:tcW w:w="499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598" w:right="606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538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471" w:right="477"/>
              <w:jc w:val="center"/>
              <w:rPr>
                <w:w w:val="99"/>
                <w:sz w:val="24"/>
                <w:szCs w:val="24"/>
              </w:rPr>
            </w:pPr>
          </w:p>
        </w:tc>
      </w:tr>
      <w:tr w:rsidR="00643909" w:rsidRPr="00485A8E" w:rsidTr="00F2799F">
        <w:trPr>
          <w:trHeight w:hRule="exact" w:val="415"/>
        </w:trPr>
        <w:tc>
          <w:tcPr>
            <w:tcW w:w="499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Pr="00485A8E" w:rsidRDefault="00643909" w:rsidP="00F2799F">
            <w:pPr>
              <w:spacing w:line="260" w:lineRule="exact"/>
              <w:ind w:left="598" w:right="606"/>
              <w:jc w:val="center"/>
              <w:rPr>
                <w:b/>
                <w:w w:val="99"/>
                <w:sz w:val="24"/>
                <w:szCs w:val="24"/>
              </w:rPr>
            </w:pPr>
            <w:r w:rsidRPr="00485A8E">
              <w:rPr>
                <w:b/>
                <w:w w:val="99"/>
                <w:sz w:val="24"/>
                <w:szCs w:val="24"/>
              </w:rPr>
              <w:t>INTERNAL EXAMINER</w:t>
            </w:r>
          </w:p>
        </w:tc>
        <w:tc>
          <w:tcPr>
            <w:tcW w:w="538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Pr="00485A8E" w:rsidRDefault="00643909" w:rsidP="00F2799F">
            <w:pPr>
              <w:spacing w:line="260" w:lineRule="exact"/>
              <w:ind w:left="471" w:right="477"/>
              <w:jc w:val="center"/>
              <w:rPr>
                <w:b/>
                <w:w w:val="99"/>
                <w:sz w:val="24"/>
                <w:szCs w:val="24"/>
              </w:rPr>
            </w:pPr>
            <w:r w:rsidRPr="00485A8E">
              <w:rPr>
                <w:b/>
                <w:w w:val="99"/>
                <w:sz w:val="24"/>
                <w:szCs w:val="24"/>
              </w:rPr>
              <w:t>EXTERNAL EXAMINER</w:t>
            </w:r>
          </w:p>
        </w:tc>
      </w:tr>
    </w:tbl>
    <w:p w:rsidR="000E56BC" w:rsidRDefault="000E56BC">
      <w:pPr>
        <w:spacing w:line="200" w:lineRule="exact"/>
      </w:pPr>
    </w:p>
    <w:tbl>
      <w:tblPr>
        <w:tblW w:w="10386" w:type="dxa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9"/>
        <w:gridCol w:w="992"/>
        <w:gridCol w:w="2268"/>
        <w:gridCol w:w="1418"/>
        <w:gridCol w:w="992"/>
        <w:gridCol w:w="709"/>
        <w:gridCol w:w="2268"/>
      </w:tblGrid>
      <w:tr w:rsidR="00643909" w:rsidTr="00643909">
        <w:trPr>
          <w:trHeight w:hRule="exact" w:val="683"/>
        </w:trPr>
        <w:tc>
          <w:tcPr>
            <w:tcW w:w="10386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643909">
            <w:pPr>
              <w:ind w:left="100"/>
              <w:rPr>
                <w:w w:val="108"/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1</w:t>
            </w:r>
            <w:r>
              <w:rPr>
                <w:spacing w:val="-3"/>
                <w:sz w:val="24"/>
                <w:szCs w:val="24"/>
              </w:rPr>
              <w:t>7</w:t>
            </w:r>
            <w:r>
              <w:rPr>
                <w:spacing w:val="-3"/>
                <w:sz w:val="24"/>
                <w:szCs w:val="24"/>
              </w:rPr>
              <w:t xml:space="preserve">.  </w:t>
            </w:r>
            <w:r>
              <w:rPr>
                <w:sz w:val="24"/>
                <w:szCs w:val="24"/>
              </w:rPr>
              <w:t>Crea</w:t>
            </w:r>
            <w:r>
              <w:rPr>
                <w:spacing w:val="-2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web</w:t>
            </w:r>
            <w:r>
              <w:rPr>
                <w:spacing w:val="2"/>
                <w:sz w:val="24"/>
                <w:szCs w:val="24"/>
              </w:rPr>
              <w:t>pa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spit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mana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me</w:t>
            </w:r>
            <w:r>
              <w:rPr>
                <w:spacing w:val="-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must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contain at</w:t>
            </w:r>
            <w:r>
              <w:rPr>
                <w:spacing w:val="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lea</w:t>
            </w:r>
            <w:r>
              <w:rPr>
                <w:spacing w:val="-2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</w:t>
            </w:r>
            <w:r>
              <w:rPr>
                <w:spacing w:val="-2"/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tabl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add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</w:t>
            </w:r>
            <w:r>
              <w:rPr>
                <w:spacing w:val="-2"/>
                <w:sz w:val="24"/>
                <w:szCs w:val="24"/>
              </w:rPr>
              <w:t>s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gn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si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 all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pes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Ca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c</w:t>
            </w:r>
            <w:r>
              <w:rPr>
                <w:spacing w:val="-3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di</w:t>
            </w:r>
            <w:r>
              <w:rPr>
                <w:spacing w:val="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pacing w:val="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sh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2"/>
                <w:sz w:val="24"/>
                <w:szCs w:val="24"/>
              </w:rPr>
              <w:t>t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.</w:t>
            </w:r>
          </w:p>
        </w:tc>
      </w:tr>
      <w:tr w:rsidR="00643909" w:rsidTr="00F2799F">
        <w:trPr>
          <w:trHeight w:hRule="exact" w:val="374"/>
        </w:trPr>
        <w:tc>
          <w:tcPr>
            <w:tcW w:w="1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38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Ai</w:t>
            </w:r>
            <w:r>
              <w:rPr>
                <w:spacing w:val="-3"/>
                <w:w w:val="107"/>
                <w:sz w:val="24"/>
                <w:szCs w:val="24"/>
              </w:rPr>
              <w:t>m</w:t>
            </w:r>
            <w:r>
              <w:rPr>
                <w:spacing w:val="3"/>
                <w:w w:val="99"/>
                <w:sz w:val="24"/>
                <w:szCs w:val="24"/>
              </w:rPr>
              <w:t>/</w:t>
            </w:r>
            <w:r>
              <w:rPr>
                <w:w w:val="109"/>
                <w:sz w:val="24"/>
                <w:szCs w:val="24"/>
              </w:rPr>
              <w:t>P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oc</w:t>
            </w:r>
            <w:r>
              <w:rPr>
                <w:spacing w:val="-3"/>
                <w:w w:val="99"/>
                <w:sz w:val="24"/>
                <w:szCs w:val="24"/>
              </w:rPr>
              <w:t>e</w:t>
            </w:r>
            <w:r>
              <w:rPr>
                <w:spacing w:val="3"/>
                <w:w w:val="110"/>
                <w:sz w:val="24"/>
                <w:szCs w:val="24"/>
              </w:rPr>
              <w:t>d</w:t>
            </w:r>
            <w:r>
              <w:rPr>
                <w:w w:val="110"/>
                <w:sz w:val="24"/>
                <w:szCs w:val="24"/>
              </w:rPr>
              <w:t>u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jc w:val="center"/>
              <w:rPr>
                <w:sz w:val="24"/>
                <w:szCs w:val="24"/>
              </w:rPr>
            </w:pPr>
            <w:r>
              <w:rPr>
                <w:spacing w:val="-2"/>
                <w:w w:val="109"/>
                <w:sz w:val="24"/>
                <w:szCs w:val="24"/>
              </w:rPr>
              <w:t>P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spacing w:val="-2"/>
                <w:w w:val="99"/>
                <w:sz w:val="24"/>
                <w:szCs w:val="24"/>
              </w:rPr>
              <w:t>o</w:t>
            </w:r>
            <w:r>
              <w:rPr>
                <w:spacing w:val="5"/>
                <w:w w:val="99"/>
                <w:sz w:val="24"/>
                <w:szCs w:val="24"/>
              </w:rPr>
              <w:t>g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112"/>
                <w:sz w:val="24"/>
                <w:szCs w:val="24"/>
              </w:rPr>
              <w:t>a</w:t>
            </w:r>
            <w:r>
              <w:rPr>
                <w:w w:val="107"/>
                <w:sz w:val="24"/>
                <w:szCs w:val="24"/>
              </w:rPr>
              <w:t>m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75" w:right="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</w:t>
            </w:r>
            <w:r>
              <w:rPr>
                <w:spacing w:val="-1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tion</w:t>
            </w:r>
            <w:r>
              <w:rPr>
                <w:spacing w:val="45"/>
                <w:sz w:val="24"/>
                <w:szCs w:val="24"/>
              </w:rPr>
              <w:t xml:space="preserve"> </w:t>
            </w:r>
            <w:r>
              <w:rPr>
                <w:w w:val="107"/>
                <w:sz w:val="24"/>
                <w:szCs w:val="24"/>
              </w:rPr>
              <w:t xml:space="preserve">&amp; </w:t>
            </w:r>
            <w:r>
              <w:rPr>
                <w:w w:val="108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e</w:t>
            </w:r>
            <w:r>
              <w:rPr>
                <w:spacing w:val="-2"/>
                <w:w w:val="99"/>
                <w:sz w:val="24"/>
                <w:szCs w:val="24"/>
              </w:rPr>
              <w:t>s</w:t>
            </w:r>
            <w:r>
              <w:rPr>
                <w:spacing w:val="3"/>
                <w:w w:val="110"/>
                <w:sz w:val="24"/>
                <w:szCs w:val="24"/>
              </w:rPr>
              <w:t>u</w:t>
            </w:r>
            <w:r>
              <w:rPr>
                <w:w w:val="99"/>
                <w:sz w:val="24"/>
                <w:szCs w:val="24"/>
              </w:rPr>
              <w:t>l</w:t>
            </w:r>
            <w:r>
              <w:rPr>
                <w:w w:val="119"/>
                <w:sz w:val="24"/>
                <w:szCs w:val="24"/>
              </w:rPr>
              <w:t>t</w:t>
            </w:r>
            <w:r>
              <w:rPr>
                <w:w w:val="99"/>
                <w:sz w:val="24"/>
                <w:szCs w:val="24"/>
              </w:rPr>
              <w:t>s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142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Viv</w:t>
            </w:r>
            <w:r>
              <w:rPr>
                <w:w w:val="112"/>
                <w:sz w:val="24"/>
                <w:szCs w:val="24"/>
              </w:rPr>
              <w:t>a</w:t>
            </w:r>
            <w:r>
              <w:rPr>
                <w:w w:val="99"/>
                <w:sz w:val="24"/>
                <w:szCs w:val="24"/>
              </w:rPr>
              <w:t>-Voce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136"/>
              <w:jc w:val="center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e</w:t>
            </w:r>
            <w:r>
              <w:rPr>
                <w:spacing w:val="-3"/>
                <w:w w:val="99"/>
                <w:sz w:val="24"/>
                <w:szCs w:val="24"/>
              </w:rPr>
              <w:t>c</w:t>
            </w:r>
            <w:r>
              <w:rPr>
                <w:spacing w:val="2"/>
                <w:w w:val="99"/>
                <w:sz w:val="24"/>
                <w:szCs w:val="24"/>
              </w:rPr>
              <w:t>o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110"/>
                <w:sz w:val="24"/>
                <w:szCs w:val="24"/>
              </w:rPr>
              <w:t>d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T</w:t>
            </w:r>
            <w:r>
              <w:rPr>
                <w:w w:val="99"/>
                <w:sz w:val="24"/>
                <w:szCs w:val="24"/>
              </w:rPr>
              <w:t>o</w:t>
            </w:r>
            <w:r>
              <w:rPr>
                <w:w w:val="119"/>
                <w:sz w:val="24"/>
                <w:szCs w:val="24"/>
              </w:rPr>
              <w:t>t</w:t>
            </w:r>
            <w:r>
              <w:rPr>
                <w:w w:val="112"/>
                <w:sz w:val="24"/>
                <w:szCs w:val="24"/>
              </w:rPr>
              <w:t>a</w:t>
            </w:r>
            <w:r>
              <w:rPr>
                <w:w w:val="99"/>
                <w:sz w:val="24"/>
                <w:szCs w:val="24"/>
              </w:rPr>
              <w:t>l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414"/>
              <w:jc w:val="center"/>
              <w:rPr>
                <w:w w:val="108"/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Marks in Letters</w:t>
            </w:r>
          </w:p>
        </w:tc>
      </w:tr>
      <w:tr w:rsidR="00643909" w:rsidTr="00F2799F">
        <w:trPr>
          <w:trHeight w:hRule="exact" w:val="326"/>
        </w:trPr>
        <w:tc>
          <w:tcPr>
            <w:tcW w:w="1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Pr="00096A29" w:rsidRDefault="00643909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20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Pr="00096A29" w:rsidRDefault="00643909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30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Pr="00096A29" w:rsidRDefault="00643909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30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Pr="00096A29" w:rsidRDefault="00643909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10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Pr="00096A29" w:rsidRDefault="00643909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Pr="00096A29" w:rsidRDefault="00643909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100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Pr="00096A29" w:rsidRDefault="00643909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w w:val="99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 xml:space="preserve">One Zero </w:t>
            </w:r>
            <w:proofErr w:type="spellStart"/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Zero</w:t>
            </w:r>
            <w:proofErr w:type="spellEnd"/>
          </w:p>
        </w:tc>
      </w:tr>
      <w:tr w:rsidR="00643909" w:rsidTr="00F2799F">
        <w:trPr>
          <w:trHeight w:hRule="exact" w:val="415"/>
        </w:trPr>
        <w:tc>
          <w:tcPr>
            <w:tcW w:w="1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1276" w:right="1279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957" w:right="965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598" w:right="606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595" w:right="606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353" w:right="357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471" w:right="477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471" w:right="477"/>
              <w:jc w:val="center"/>
              <w:rPr>
                <w:w w:val="99"/>
                <w:sz w:val="24"/>
                <w:szCs w:val="24"/>
              </w:rPr>
            </w:pPr>
          </w:p>
        </w:tc>
      </w:tr>
      <w:tr w:rsidR="00643909" w:rsidTr="00F2799F">
        <w:trPr>
          <w:trHeight w:hRule="exact" w:val="415"/>
        </w:trPr>
        <w:tc>
          <w:tcPr>
            <w:tcW w:w="499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598" w:right="606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538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471" w:right="477"/>
              <w:jc w:val="center"/>
              <w:rPr>
                <w:w w:val="99"/>
                <w:sz w:val="24"/>
                <w:szCs w:val="24"/>
              </w:rPr>
            </w:pPr>
          </w:p>
        </w:tc>
      </w:tr>
      <w:tr w:rsidR="00643909" w:rsidRPr="00485A8E" w:rsidTr="00F2799F">
        <w:trPr>
          <w:trHeight w:hRule="exact" w:val="415"/>
        </w:trPr>
        <w:tc>
          <w:tcPr>
            <w:tcW w:w="499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Pr="00485A8E" w:rsidRDefault="00643909" w:rsidP="00F2799F">
            <w:pPr>
              <w:spacing w:line="260" w:lineRule="exact"/>
              <w:ind w:left="598" w:right="606"/>
              <w:jc w:val="center"/>
              <w:rPr>
                <w:b/>
                <w:w w:val="99"/>
                <w:sz w:val="24"/>
                <w:szCs w:val="24"/>
              </w:rPr>
            </w:pPr>
            <w:r w:rsidRPr="00485A8E">
              <w:rPr>
                <w:b/>
                <w:w w:val="99"/>
                <w:sz w:val="24"/>
                <w:szCs w:val="24"/>
              </w:rPr>
              <w:t>INTERNAL EXAMINER</w:t>
            </w:r>
          </w:p>
        </w:tc>
        <w:tc>
          <w:tcPr>
            <w:tcW w:w="538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Pr="00485A8E" w:rsidRDefault="00643909" w:rsidP="00F2799F">
            <w:pPr>
              <w:spacing w:line="260" w:lineRule="exact"/>
              <w:ind w:left="471" w:right="477"/>
              <w:jc w:val="center"/>
              <w:rPr>
                <w:b/>
                <w:w w:val="99"/>
                <w:sz w:val="24"/>
                <w:szCs w:val="24"/>
              </w:rPr>
            </w:pPr>
            <w:r w:rsidRPr="00485A8E">
              <w:rPr>
                <w:b/>
                <w:w w:val="99"/>
                <w:sz w:val="24"/>
                <w:szCs w:val="24"/>
              </w:rPr>
              <w:t>EXTERNAL EXAMINER</w:t>
            </w:r>
          </w:p>
        </w:tc>
      </w:tr>
    </w:tbl>
    <w:p w:rsidR="00643909" w:rsidRDefault="00643909">
      <w:pPr>
        <w:spacing w:line="200" w:lineRule="exact"/>
      </w:pPr>
    </w:p>
    <w:tbl>
      <w:tblPr>
        <w:tblW w:w="10386" w:type="dxa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9"/>
        <w:gridCol w:w="992"/>
        <w:gridCol w:w="2268"/>
        <w:gridCol w:w="1418"/>
        <w:gridCol w:w="992"/>
        <w:gridCol w:w="709"/>
        <w:gridCol w:w="2268"/>
      </w:tblGrid>
      <w:tr w:rsidR="00643909" w:rsidTr="00F2799F">
        <w:trPr>
          <w:trHeight w:hRule="exact" w:val="839"/>
        </w:trPr>
        <w:tc>
          <w:tcPr>
            <w:tcW w:w="10386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ind w:left="100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1</w:t>
            </w:r>
            <w:r>
              <w:rPr>
                <w:spacing w:val="-3"/>
                <w:sz w:val="24"/>
                <w:szCs w:val="24"/>
              </w:rPr>
              <w:t>8</w:t>
            </w:r>
            <w:r>
              <w:rPr>
                <w:spacing w:val="-3"/>
                <w:sz w:val="24"/>
                <w:szCs w:val="24"/>
              </w:rPr>
              <w:t xml:space="preserve">.  </w:t>
            </w:r>
            <w:r>
              <w:rPr>
                <w:sz w:val="24"/>
                <w:szCs w:val="24"/>
              </w:rPr>
              <w:t>W</w:t>
            </w:r>
            <w:r>
              <w:rPr>
                <w:spacing w:val="2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ite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2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for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re</w:t>
            </w:r>
            <w:r>
              <w:rPr>
                <w:spacing w:val="-3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6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ng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ns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ra</w:t>
            </w:r>
            <w:r>
              <w:rPr>
                <w:spacing w:val="-2"/>
                <w:sz w:val="24"/>
                <w:szCs w:val="24"/>
              </w:rPr>
              <w:t>n</w:t>
            </w:r>
            <w:r>
              <w:rPr>
                <w:spacing w:val="2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>
              <w:rPr>
                <w:spacing w:val="-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2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>ava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using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2"/>
                <w:sz w:val="24"/>
                <w:szCs w:val="24"/>
              </w:rPr>
              <w:t>er</w:t>
            </w:r>
            <w:r>
              <w:rPr>
                <w:sz w:val="24"/>
                <w:szCs w:val="24"/>
              </w:rPr>
              <w:t>vlets:</w:t>
            </w:r>
          </w:p>
          <w:p w:rsidR="00643909" w:rsidRDefault="00643909" w:rsidP="00F2799F">
            <w:pPr>
              <w:ind w:left="1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.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invoke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ser</w:t>
            </w:r>
            <w:r>
              <w:rPr>
                <w:spacing w:val="-2"/>
                <w:sz w:val="24"/>
                <w:szCs w:val="24"/>
              </w:rPr>
              <w:t>v</w:t>
            </w:r>
            <w:r>
              <w:rPr>
                <w:spacing w:val="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2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fr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HT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rms</w:t>
            </w:r>
          </w:p>
          <w:p w:rsidR="00643909" w:rsidRDefault="00643909" w:rsidP="00F2799F">
            <w:pPr>
              <w:ind w:left="100"/>
              <w:rPr>
                <w:w w:val="108"/>
                <w:sz w:val="24"/>
                <w:szCs w:val="24"/>
              </w:rPr>
            </w:pPr>
            <w:r>
              <w:rPr>
                <w:sz w:val="24"/>
                <w:szCs w:val="24"/>
              </w:rPr>
              <w:t>ii.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2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si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tra</w:t>
            </w:r>
            <w:r>
              <w:rPr>
                <w:spacing w:val="-3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ki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hidden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form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fields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ession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trac</w:t>
            </w:r>
            <w:r>
              <w:rPr>
                <w:spacing w:val="-2"/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</w:t>
            </w:r>
            <w:r>
              <w:rPr>
                <w:spacing w:val="-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hit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ount</w:t>
            </w:r>
          </w:p>
        </w:tc>
      </w:tr>
      <w:tr w:rsidR="00643909" w:rsidTr="00F2799F">
        <w:trPr>
          <w:trHeight w:hRule="exact" w:val="374"/>
        </w:trPr>
        <w:tc>
          <w:tcPr>
            <w:tcW w:w="1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38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Ai</w:t>
            </w:r>
            <w:r>
              <w:rPr>
                <w:spacing w:val="-3"/>
                <w:w w:val="107"/>
                <w:sz w:val="24"/>
                <w:szCs w:val="24"/>
              </w:rPr>
              <w:t>m</w:t>
            </w:r>
            <w:r>
              <w:rPr>
                <w:spacing w:val="3"/>
                <w:w w:val="99"/>
                <w:sz w:val="24"/>
                <w:szCs w:val="24"/>
              </w:rPr>
              <w:t>/</w:t>
            </w:r>
            <w:r>
              <w:rPr>
                <w:w w:val="109"/>
                <w:sz w:val="24"/>
                <w:szCs w:val="24"/>
              </w:rPr>
              <w:t>P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oc</w:t>
            </w:r>
            <w:r>
              <w:rPr>
                <w:spacing w:val="-3"/>
                <w:w w:val="99"/>
                <w:sz w:val="24"/>
                <w:szCs w:val="24"/>
              </w:rPr>
              <w:t>e</w:t>
            </w:r>
            <w:r>
              <w:rPr>
                <w:spacing w:val="3"/>
                <w:w w:val="110"/>
                <w:sz w:val="24"/>
                <w:szCs w:val="24"/>
              </w:rPr>
              <w:t>d</w:t>
            </w:r>
            <w:r>
              <w:rPr>
                <w:w w:val="110"/>
                <w:sz w:val="24"/>
                <w:szCs w:val="24"/>
              </w:rPr>
              <w:t>u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jc w:val="center"/>
              <w:rPr>
                <w:sz w:val="24"/>
                <w:szCs w:val="24"/>
              </w:rPr>
            </w:pPr>
            <w:r>
              <w:rPr>
                <w:spacing w:val="-2"/>
                <w:w w:val="109"/>
                <w:sz w:val="24"/>
                <w:szCs w:val="24"/>
              </w:rPr>
              <w:t>P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spacing w:val="-2"/>
                <w:w w:val="99"/>
                <w:sz w:val="24"/>
                <w:szCs w:val="24"/>
              </w:rPr>
              <w:t>o</w:t>
            </w:r>
            <w:r>
              <w:rPr>
                <w:spacing w:val="5"/>
                <w:w w:val="99"/>
                <w:sz w:val="24"/>
                <w:szCs w:val="24"/>
              </w:rPr>
              <w:t>g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112"/>
                <w:sz w:val="24"/>
                <w:szCs w:val="24"/>
              </w:rPr>
              <w:t>a</w:t>
            </w:r>
            <w:r>
              <w:rPr>
                <w:w w:val="107"/>
                <w:sz w:val="24"/>
                <w:szCs w:val="24"/>
              </w:rPr>
              <w:t>m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75" w:right="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</w:t>
            </w:r>
            <w:r>
              <w:rPr>
                <w:spacing w:val="-1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tion</w:t>
            </w:r>
            <w:r>
              <w:rPr>
                <w:spacing w:val="45"/>
                <w:sz w:val="24"/>
                <w:szCs w:val="24"/>
              </w:rPr>
              <w:t xml:space="preserve"> </w:t>
            </w:r>
            <w:r>
              <w:rPr>
                <w:w w:val="107"/>
                <w:sz w:val="24"/>
                <w:szCs w:val="24"/>
              </w:rPr>
              <w:t xml:space="preserve">&amp; </w:t>
            </w:r>
            <w:r>
              <w:rPr>
                <w:w w:val="108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e</w:t>
            </w:r>
            <w:r>
              <w:rPr>
                <w:spacing w:val="-2"/>
                <w:w w:val="99"/>
                <w:sz w:val="24"/>
                <w:szCs w:val="24"/>
              </w:rPr>
              <w:t>s</w:t>
            </w:r>
            <w:r>
              <w:rPr>
                <w:spacing w:val="3"/>
                <w:w w:val="110"/>
                <w:sz w:val="24"/>
                <w:szCs w:val="24"/>
              </w:rPr>
              <w:t>u</w:t>
            </w:r>
            <w:r>
              <w:rPr>
                <w:w w:val="99"/>
                <w:sz w:val="24"/>
                <w:szCs w:val="24"/>
              </w:rPr>
              <w:t>l</w:t>
            </w:r>
            <w:r>
              <w:rPr>
                <w:w w:val="119"/>
                <w:sz w:val="24"/>
                <w:szCs w:val="24"/>
              </w:rPr>
              <w:t>t</w:t>
            </w:r>
            <w:r>
              <w:rPr>
                <w:w w:val="99"/>
                <w:sz w:val="24"/>
                <w:szCs w:val="24"/>
              </w:rPr>
              <w:t>s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142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Viv</w:t>
            </w:r>
            <w:r>
              <w:rPr>
                <w:w w:val="112"/>
                <w:sz w:val="24"/>
                <w:szCs w:val="24"/>
              </w:rPr>
              <w:t>a</w:t>
            </w:r>
            <w:r>
              <w:rPr>
                <w:w w:val="99"/>
                <w:sz w:val="24"/>
                <w:szCs w:val="24"/>
              </w:rPr>
              <w:t>-Voce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136"/>
              <w:jc w:val="center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e</w:t>
            </w:r>
            <w:r>
              <w:rPr>
                <w:spacing w:val="-3"/>
                <w:w w:val="99"/>
                <w:sz w:val="24"/>
                <w:szCs w:val="24"/>
              </w:rPr>
              <w:t>c</w:t>
            </w:r>
            <w:r>
              <w:rPr>
                <w:spacing w:val="2"/>
                <w:w w:val="99"/>
                <w:sz w:val="24"/>
                <w:szCs w:val="24"/>
              </w:rPr>
              <w:t>o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110"/>
                <w:sz w:val="24"/>
                <w:szCs w:val="24"/>
              </w:rPr>
              <w:t>d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T</w:t>
            </w:r>
            <w:r>
              <w:rPr>
                <w:w w:val="99"/>
                <w:sz w:val="24"/>
                <w:szCs w:val="24"/>
              </w:rPr>
              <w:t>o</w:t>
            </w:r>
            <w:r>
              <w:rPr>
                <w:w w:val="119"/>
                <w:sz w:val="24"/>
                <w:szCs w:val="24"/>
              </w:rPr>
              <w:t>t</w:t>
            </w:r>
            <w:r>
              <w:rPr>
                <w:w w:val="112"/>
                <w:sz w:val="24"/>
                <w:szCs w:val="24"/>
              </w:rPr>
              <w:t>a</w:t>
            </w:r>
            <w:r>
              <w:rPr>
                <w:w w:val="99"/>
                <w:sz w:val="24"/>
                <w:szCs w:val="24"/>
              </w:rPr>
              <w:t>l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414"/>
              <w:jc w:val="center"/>
              <w:rPr>
                <w:w w:val="108"/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Marks in Letters</w:t>
            </w:r>
          </w:p>
        </w:tc>
      </w:tr>
      <w:tr w:rsidR="00643909" w:rsidTr="00F2799F">
        <w:trPr>
          <w:trHeight w:hRule="exact" w:val="326"/>
        </w:trPr>
        <w:tc>
          <w:tcPr>
            <w:tcW w:w="1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Pr="00096A29" w:rsidRDefault="00643909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20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Pr="00096A29" w:rsidRDefault="00643909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30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Pr="00096A29" w:rsidRDefault="00643909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30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Pr="00096A29" w:rsidRDefault="00643909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10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Pr="00096A29" w:rsidRDefault="00643909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Pr="00096A29" w:rsidRDefault="00643909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100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Pr="00096A29" w:rsidRDefault="00643909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w w:val="99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 xml:space="preserve">One Zero </w:t>
            </w:r>
            <w:proofErr w:type="spellStart"/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Zero</w:t>
            </w:r>
            <w:proofErr w:type="spellEnd"/>
          </w:p>
        </w:tc>
      </w:tr>
      <w:tr w:rsidR="00643909" w:rsidTr="00F2799F">
        <w:trPr>
          <w:trHeight w:hRule="exact" w:val="415"/>
        </w:trPr>
        <w:tc>
          <w:tcPr>
            <w:tcW w:w="1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1276" w:right="1279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957" w:right="965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598" w:right="606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595" w:right="606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353" w:right="357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471" w:right="477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471" w:right="477"/>
              <w:jc w:val="center"/>
              <w:rPr>
                <w:w w:val="99"/>
                <w:sz w:val="24"/>
                <w:szCs w:val="24"/>
              </w:rPr>
            </w:pPr>
          </w:p>
        </w:tc>
      </w:tr>
      <w:tr w:rsidR="00643909" w:rsidTr="00F2799F">
        <w:trPr>
          <w:trHeight w:hRule="exact" w:val="415"/>
        </w:trPr>
        <w:tc>
          <w:tcPr>
            <w:tcW w:w="499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598" w:right="606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538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471" w:right="477"/>
              <w:jc w:val="center"/>
              <w:rPr>
                <w:w w:val="99"/>
                <w:sz w:val="24"/>
                <w:szCs w:val="24"/>
              </w:rPr>
            </w:pPr>
          </w:p>
        </w:tc>
      </w:tr>
      <w:tr w:rsidR="00643909" w:rsidRPr="00485A8E" w:rsidTr="00F2799F">
        <w:trPr>
          <w:trHeight w:hRule="exact" w:val="415"/>
        </w:trPr>
        <w:tc>
          <w:tcPr>
            <w:tcW w:w="499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Pr="00485A8E" w:rsidRDefault="00643909" w:rsidP="00F2799F">
            <w:pPr>
              <w:spacing w:line="260" w:lineRule="exact"/>
              <w:ind w:left="598" w:right="606"/>
              <w:jc w:val="center"/>
              <w:rPr>
                <w:b/>
                <w:w w:val="99"/>
                <w:sz w:val="24"/>
                <w:szCs w:val="24"/>
              </w:rPr>
            </w:pPr>
            <w:r w:rsidRPr="00485A8E">
              <w:rPr>
                <w:b/>
                <w:w w:val="99"/>
                <w:sz w:val="24"/>
                <w:szCs w:val="24"/>
              </w:rPr>
              <w:t>INTERNAL EXAMINER</w:t>
            </w:r>
          </w:p>
        </w:tc>
        <w:tc>
          <w:tcPr>
            <w:tcW w:w="538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Pr="00485A8E" w:rsidRDefault="00643909" w:rsidP="00F2799F">
            <w:pPr>
              <w:spacing w:line="260" w:lineRule="exact"/>
              <w:ind w:left="471" w:right="477"/>
              <w:jc w:val="center"/>
              <w:rPr>
                <w:b/>
                <w:w w:val="99"/>
                <w:sz w:val="24"/>
                <w:szCs w:val="24"/>
              </w:rPr>
            </w:pPr>
            <w:r w:rsidRPr="00485A8E">
              <w:rPr>
                <w:b/>
                <w:w w:val="99"/>
                <w:sz w:val="24"/>
                <w:szCs w:val="24"/>
              </w:rPr>
              <w:t>EXTERNAL EXAMINER</w:t>
            </w:r>
          </w:p>
        </w:tc>
      </w:tr>
    </w:tbl>
    <w:p w:rsidR="00643909" w:rsidRDefault="00643909">
      <w:pPr>
        <w:spacing w:line="200" w:lineRule="exact"/>
      </w:pPr>
    </w:p>
    <w:tbl>
      <w:tblPr>
        <w:tblW w:w="10386" w:type="dxa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9"/>
        <w:gridCol w:w="992"/>
        <w:gridCol w:w="2268"/>
        <w:gridCol w:w="1418"/>
        <w:gridCol w:w="992"/>
        <w:gridCol w:w="709"/>
        <w:gridCol w:w="2268"/>
      </w:tblGrid>
      <w:tr w:rsidR="00643909" w:rsidTr="00F2799F">
        <w:trPr>
          <w:trHeight w:hRule="exact" w:val="1086"/>
        </w:trPr>
        <w:tc>
          <w:tcPr>
            <w:tcW w:w="10386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ind w:left="99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1</w:t>
            </w:r>
            <w:r>
              <w:rPr>
                <w:spacing w:val="-3"/>
                <w:sz w:val="24"/>
                <w:szCs w:val="24"/>
              </w:rPr>
              <w:t>9</w:t>
            </w:r>
            <w:r>
              <w:rPr>
                <w:spacing w:val="-3"/>
                <w:sz w:val="24"/>
                <w:szCs w:val="24"/>
              </w:rPr>
              <w:t xml:space="preserve">.  </w:t>
            </w:r>
            <w:r>
              <w:rPr>
                <w:sz w:val="24"/>
                <w:szCs w:val="24"/>
              </w:rPr>
              <w:t>C</w:t>
            </w:r>
            <w:r>
              <w:rPr>
                <w:spacing w:val="2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3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web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ge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ith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following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 xml:space="preserve">L </w:t>
            </w:r>
          </w:p>
          <w:p w:rsidR="00643909" w:rsidRDefault="00643909" w:rsidP="00F2799F">
            <w:pPr>
              <w:ind w:left="100" w:righ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bed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im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ge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ap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web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pa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e. </w:t>
            </w:r>
          </w:p>
          <w:p w:rsidR="00643909" w:rsidRDefault="00643909" w:rsidP="00F2799F">
            <w:pPr>
              <w:ind w:left="100" w:righ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To</w:t>
            </w:r>
            <w:r>
              <w:rPr>
                <w:spacing w:val="-3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fix</w:t>
            </w:r>
            <w:proofErr w:type="gramEnd"/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hot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spots.</w:t>
            </w:r>
          </w:p>
          <w:p w:rsidR="00643909" w:rsidRDefault="00643909" w:rsidP="00F2799F">
            <w:pPr>
              <w:ind w:left="100"/>
              <w:rPr>
                <w:w w:val="108"/>
                <w:sz w:val="24"/>
                <w:szCs w:val="24"/>
              </w:rPr>
            </w:pPr>
            <w:r>
              <w:rPr>
                <w:sz w:val="24"/>
                <w:szCs w:val="24"/>
              </w:rPr>
              <w:t>c.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Show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related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for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ati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</w:t>
            </w:r>
            <w:r>
              <w:rPr>
                <w:spacing w:val="-2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en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hot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pots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re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clic</w:t>
            </w:r>
            <w:r>
              <w:rPr>
                <w:spacing w:val="2"/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ed</w:t>
            </w:r>
          </w:p>
        </w:tc>
      </w:tr>
      <w:tr w:rsidR="00643909" w:rsidTr="00F2799F">
        <w:trPr>
          <w:trHeight w:hRule="exact" w:val="374"/>
        </w:trPr>
        <w:tc>
          <w:tcPr>
            <w:tcW w:w="1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38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Ai</w:t>
            </w:r>
            <w:r>
              <w:rPr>
                <w:spacing w:val="-3"/>
                <w:w w:val="107"/>
                <w:sz w:val="24"/>
                <w:szCs w:val="24"/>
              </w:rPr>
              <w:t>m</w:t>
            </w:r>
            <w:r>
              <w:rPr>
                <w:spacing w:val="3"/>
                <w:w w:val="99"/>
                <w:sz w:val="24"/>
                <w:szCs w:val="24"/>
              </w:rPr>
              <w:t>/</w:t>
            </w:r>
            <w:r>
              <w:rPr>
                <w:w w:val="109"/>
                <w:sz w:val="24"/>
                <w:szCs w:val="24"/>
              </w:rPr>
              <w:t>P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oc</w:t>
            </w:r>
            <w:r>
              <w:rPr>
                <w:spacing w:val="-3"/>
                <w:w w:val="99"/>
                <w:sz w:val="24"/>
                <w:szCs w:val="24"/>
              </w:rPr>
              <w:t>e</w:t>
            </w:r>
            <w:r>
              <w:rPr>
                <w:spacing w:val="3"/>
                <w:w w:val="110"/>
                <w:sz w:val="24"/>
                <w:szCs w:val="24"/>
              </w:rPr>
              <w:t>d</w:t>
            </w:r>
            <w:r>
              <w:rPr>
                <w:w w:val="110"/>
                <w:sz w:val="24"/>
                <w:szCs w:val="24"/>
              </w:rPr>
              <w:t>u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jc w:val="center"/>
              <w:rPr>
                <w:sz w:val="24"/>
                <w:szCs w:val="24"/>
              </w:rPr>
            </w:pPr>
            <w:r>
              <w:rPr>
                <w:spacing w:val="-2"/>
                <w:w w:val="109"/>
                <w:sz w:val="24"/>
                <w:szCs w:val="24"/>
              </w:rPr>
              <w:t>P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spacing w:val="-2"/>
                <w:w w:val="99"/>
                <w:sz w:val="24"/>
                <w:szCs w:val="24"/>
              </w:rPr>
              <w:t>o</w:t>
            </w:r>
            <w:r>
              <w:rPr>
                <w:spacing w:val="5"/>
                <w:w w:val="99"/>
                <w:sz w:val="24"/>
                <w:szCs w:val="24"/>
              </w:rPr>
              <w:t>g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112"/>
                <w:sz w:val="24"/>
                <w:szCs w:val="24"/>
              </w:rPr>
              <w:t>a</w:t>
            </w:r>
            <w:r>
              <w:rPr>
                <w:w w:val="107"/>
                <w:sz w:val="24"/>
                <w:szCs w:val="24"/>
              </w:rPr>
              <w:t>m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75" w:right="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</w:t>
            </w:r>
            <w:r>
              <w:rPr>
                <w:spacing w:val="-1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tion</w:t>
            </w:r>
            <w:r>
              <w:rPr>
                <w:spacing w:val="45"/>
                <w:sz w:val="24"/>
                <w:szCs w:val="24"/>
              </w:rPr>
              <w:t xml:space="preserve"> </w:t>
            </w:r>
            <w:r>
              <w:rPr>
                <w:w w:val="107"/>
                <w:sz w:val="24"/>
                <w:szCs w:val="24"/>
              </w:rPr>
              <w:t xml:space="preserve">&amp; </w:t>
            </w:r>
            <w:r>
              <w:rPr>
                <w:w w:val="108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e</w:t>
            </w:r>
            <w:r>
              <w:rPr>
                <w:spacing w:val="-2"/>
                <w:w w:val="99"/>
                <w:sz w:val="24"/>
                <w:szCs w:val="24"/>
              </w:rPr>
              <w:t>s</w:t>
            </w:r>
            <w:r>
              <w:rPr>
                <w:spacing w:val="3"/>
                <w:w w:val="110"/>
                <w:sz w:val="24"/>
                <w:szCs w:val="24"/>
              </w:rPr>
              <w:t>u</w:t>
            </w:r>
            <w:r>
              <w:rPr>
                <w:w w:val="99"/>
                <w:sz w:val="24"/>
                <w:szCs w:val="24"/>
              </w:rPr>
              <w:t>l</w:t>
            </w:r>
            <w:r>
              <w:rPr>
                <w:w w:val="119"/>
                <w:sz w:val="24"/>
                <w:szCs w:val="24"/>
              </w:rPr>
              <w:t>t</w:t>
            </w:r>
            <w:r>
              <w:rPr>
                <w:w w:val="99"/>
                <w:sz w:val="24"/>
                <w:szCs w:val="24"/>
              </w:rPr>
              <w:t>s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142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Viv</w:t>
            </w:r>
            <w:r>
              <w:rPr>
                <w:w w:val="112"/>
                <w:sz w:val="24"/>
                <w:szCs w:val="24"/>
              </w:rPr>
              <w:t>a</w:t>
            </w:r>
            <w:r>
              <w:rPr>
                <w:w w:val="99"/>
                <w:sz w:val="24"/>
                <w:szCs w:val="24"/>
              </w:rPr>
              <w:t>-Voce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136"/>
              <w:jc w:val="center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e</w:t>
            </w:r>
            <w:r>
              <w:rPr>
                <w:spacing w:val="-3"/>
                <w:w w:val="99"/>
                <w:sz w:val="24"/>
                <w:szCs w:val="24"/>
              </w:rPr>
              <w:t>c</w:t>
            </w:r>
            <w:r>
              <w:rPr>
                <w:spacing w:val="2"/>
                <w:w w:val="99"/>
                <w:sz w:val="24"/>
                <w:szCs w:val="24"/>
              </w:rPr>
              <w:t>o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110"/>
                <w:sz w:val="24"/>
                <w:szCs w:val="24"/>
              </w:rPr>
              <w:t>d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T</w:t>
            </w:r>
            <w:r>
              <w:rPr>
                <w:w w:val="99"/>
                <w:sz w:val="24"/>
                <w:szCs w:val="24"/>
              </w:rPr>
              <w:t>o</w:t>
            </w:r>
            <w:r>
              <w:rPr>
                <w:w w:val="119"/>
                <w:sz w:val="24"/>
                <w:szCs w:val="24"/>
              </w:rPr>
              <w:t>t</w:t>
            </w:r>
            <w:r>
              <w:rPr>
                <w:w w:val="112"/>
                <w:sz w:val="24"/>
                <w:szCs w:val="24"/>
              </w:rPr>
              <w:t>a</w:t>
            </w:r>
            <w:r>
              <w:rPr>
                <w:w w:val="99"/>
                <w:sz w:val="24"/>
                <w:szCs w:val="24"/>
              </w:rPr>
              <w:t>l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414"/>
              <w:jc w:val="center"/>
              <w:rPr>
                <w:w w:val="108"/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Marks in Letters</w:t>
            </w:r>
          </w:p>
        </w:tc>
      </w:tr>
      <w:tr w:rsidR="00643909" w:rsidTr="00F2799F">
        <w:trPr>
          <w:trHeight w:hRule="exact" w:val="326"/>
        </w:trPr>
        <w:tc>
          <w:tcPr>
            <w:tcW w:w="1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Pr="00096A29" w:rsidRDefault="00643909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20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Pr="00096A29" w:rsidRDefault="00643909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30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Pr="00096A29" w:rsidRDefault="00643909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30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Pr="00096A29" w:rsidRDefault="00643909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10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Pr="00096A29" w:rsidRDefault="00643909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Pr="00096A29" w:rsidRDefault="00643909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100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Pr="00096A29" w:rsidRDefault="00643909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w w:val="99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 xml:space="preserve">One Zero </w:t>
            </w:r>
            <w:proofErr w:type="spellStart"/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Zero</w:t>
            </w:r>
            <w:proofErr w:type="spellEnd"/>
          </w:p>
        </w:tc>
      </w:tr>
      <w:tr w:rsidR="00643909" w:rsidTr="00F2799F">
        <w:trPr>
          <w:trHeight w:hRule="exact" w:val="415"/>
        </w:trPr>
        <w:tc>
          <w:tcPr>
            <w:tcW w:w="1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1276" w:right="1279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957" w:right="965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598" w:right="606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595" w:right="606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353" w:right="357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471" w:right="477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471" w:right="477"/>
              <w:jc w:val="center"/>
              <w:rPr>
                <w:w w:val="99"/>
                <w:sz w:val="24"/>
                <w:szCs w:val="24"/>
              </w:rPr>
            </w:pPr>
          </w:p>
        </w:tc>
      </w:tr>
      <w:tr w:rsidR="00643909" w:rsidTr="00F2799F">
        <w:trPr>
          <w:trHeight w:hRule="exact" w:val="415"/>
        </w:trPr>
        <w:tc>
          <w:tcPr>
            <w:tcW w:w="499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598" w:right="606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538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471" w:right="477"/>
              <w:jc w:val="center"/>
              <w:rPr>
                <w:w w:val="99"/>
                <w:sz w:val="24"/>
                <w:szCs w:val="24"/>
              </w:rPr>
            </w:pPr>
          </w:p>
        </w:tc>
      </w:tr>
      <w:tr w:rsidR="00643909" w:rsidRPr="00485A8E" w:rsidTr="00F2799F">
        <w:trPr>
          <w:trHeight w:hRule="exact" w:val="415"/>
        </w:trPr>
        <w:tc>
          <w:tcPr>
            <w:tcW w:w="499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Pr="00485A8E" w:rsidRDefault="00643909" w:rsidP="00F2799F">
            <w:pPr>
              <w:spacing w:line="260" w:lineRule="exact"/>
              <w:ind w:left="598" w:right="606"/>
              <w:jc w:val="center"/>
              <w:rPr>
                <w:b/>
                <w:w w:val="99"/>
                <w:sz w:val="24"/>
                <w:szCs w:val="24"/>
              </w:rPr>
            </w:pPr>
            <w:r w:rsidRPr="00485A8E">
              <w:rPr>
                <w:b/>
                <w:w w:val="99"/>
                <w:sz w:val="24"/>
                <w:szCs w:val="24"/>
              </w:rPr>
              <w:t>INTERNAL EXAMINER</w:t>
            </w:r>
          </w:p>
        </w:tc>
        <w:tc>
          <w:tcPr>
            <w:tcW w:w="538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Pr="00485A8E" w:rsidRDefault="00643909" w:rsidP="00F2799F">
            <w:pPr>
              <w:spacing w:line="260" w:lineRule="exact"/>
              <w:ind w:left="471" w:right="477"/>
              <w:jc w:val="center"/>
              <w:rPr>
                <w:b/>
                <w:w w:val="99"/>
                <w:sz w:val="24"/>
                <w:szCs w:val="24"/>
              </w:rPr>
            </w:pPr>
            <w:r w:rsidRPr="00485A8E">
              <w:rPr>
                <w:b/>
                <w:w w:val="99"/>
                <w:sz w:val="24"/>
                <w:szCs w:val="24"/>
              </w:rPr>
              <w:t>EXTERNAL EXAMINER</w:t>
            </w:r>
          </w:p>
        </w:tc>
      </w:tr>
    </w:tbl>
    <w:p w:rsidR="000E56BC" w:rsidRDefault="000E56BC">
      <w:pPr>
        <w:spacing w:line="200" w:lineRule="exact"/>
      </w:pPr>
    </w:p>
    <w:tbl>
      <w:tblPr>
        <w:tblW w:w="10386" w:type="dxa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9"/>
        <w:gridCol w:w="992"/>
        <w:gridCol w:w="2268"/>
        <w:gridCol w:w="1418"/>
        <w:gridCol w:w="992"/>
        <w:gridCol w:w="709"/>
        <w:gridCol w:w="2268"/>
      </w:tblGrid>
      <w:tr w:rsidR="00643909" w:rsidTr="00F2799F">
        <w:trPr>
          <w:trHeight w:hRule="exact" w:val="683"/>
        </w:trPr>
        <w:tc>
          <w:tcPr>
            <w:tcW w:w="10386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ind w:left="100"/>
              <w:rPr>
                <w:w w:val="108"/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 xml:space="preserve">17.  </w:t>
            </w:r>
            <w:r>
              <w:rPr>
                <w:sz w:val="24"/>
                <w:szCs w:val="24"/>
              </w:rPr>
              <w:t>Crea</w:t>
            </w:r>
            <w:r>
              <w:rPr>
                <w:spacing w:val="-2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web</w:t>
            </w:r>
            <w:r>
              <w:rPr>
                <w:spacing w:val="2"/>
                <w:sz w:val="24"/>
                <w:szCs w:val="24"/>
              </w:rPr>
              <w:t>pa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spit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mana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me</w:t>
            </w:r>
            <w:r>
              <w:rPr>
                <w:spacing w:val="-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must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contain at</w:t>
            </w:r>
            <w:r>
              <w:rPr>
                <w:spacing w:val="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lea</w:t>
            </w:r>
            <w:r>
              <w:rPr>
                <w:spacing w:val="-2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</w:t>
            </w:r>
            <w:r>
              <w:rPr>
                <w:spacing w:val="-2"/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tabl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add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</w:t>
            </w:r>
            <w:r>
              <w:rPr>
                <w:spacing w:val="-2"/>
                <w:sz w:val="24"/>
                <w:szCs w:val="24"/>
              </w:rPr>
              <w:t>s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gn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si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 all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pes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Ca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c</w:t>
            </w:r>
            <w:r>
              <w:rPr>
                <w:spacing w:val="-3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di</w:t>
            </w:r>
            <w:r>
              <w:rPr>
                <w:spacing w:val="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pacing w:val="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sh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2"/>
                <w:sz w:val="24"/>
                <w:szCs w:val="24"/>
              </w:rPr>
              <w:t>t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.</w:t>
            </w:r>
          </w:p>
        </w:tc>
      </w:tr>
      <w:tr w:rsidR="00643909" w:rsidTr="00F2799F">
        <w:trPr>
          <w:trHeight w:hRule="exact" w:val="374"/>
        </w:trPr>
        <w:tc>
          <w:tcPr>
            <w:tcW w:w="1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38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Ai</w:t>
            </w:r>
            <w:r>
              <w:rPr>
                <w:spacing w:val="-3"/>
                <w:w w:val="107"/>
                <w:sz w:val="24"/>
                <w:szCs w:val="24"/>
              </w:rPr>
              <w:t>m</w:t>
            </w:r>
            <w:r>
              <w:rPr>
                <w:spacing w:val="3"/>
                <w:w w:val="99"/>
                <w:sz w:val="24"/>
                <w:szCs w:val="24"/>
              </w:rPr>
              <w:t>/</w:t>
            </w:r>
            <w:r>
              <w:rPr>
                <w:w w:val="109"/>
                <w:sz w:val="24"/>
                <w:szCs w:val="24"/>
              </w:rPr>
              <w:t>P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oc</w:t>
            </w:r>
            <w:r>
              <w:rPr>
                <w:spacing w:val="-3"/>
                <w:w w:val="99"/>
                <w:sz w:val="24"/>
                <w:szCs w:val="24"/>
              </w:rPr>
              <w:t>e</w:t>
            </w:r>
            <w:r>
              <w:rPr>
                <w:spacing w:val="3"/>
                <w:w w:val="110"/>
                <w:sz w:val="24"/>
                <w:szCs w:val="24"/>
              </w:rPr>
              <w:t>d</w:t>
            </w:r>
            <w:r>
              <w:rPr>
                <w:w w:val="110"/>
                <w:sz w:val="24"/>
                <w:szCs w:val="24"/>
              </w:rPr>
              <w:t>u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jc w:val="center"/>
              <w:rPr>
                <w:sz w:val="24"/>
                <w:szCs w:val="24"/>
              </w:rPr>
            </w:pPr>
            <w:r>
              <w:rPr>
                <w:spacing w:val="-2"/>
                <w:w w:val="109"/>
                <w:sz w:val="24"/>
                <w:szCs w:val="24"/>
              </w:rPr>
              <w:t>P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spacing w:val="-2"/>
                <w:w w:val="99"/>
                <w:sz w:val="24"/>
                <w:szCs w:val="24"/>
              </w:rPr>
              <w:t>o</w:t>
            </w:r>
            <w:r>
              <w:rPr>
                <w:spacing w:val="5"/>
                <w:w w:val="99"/>
                <w:sz w:val="24"/>
                <w:szCs w:val="24"/>
              </w:rPr>
              <w:t>g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112"/>
                <w:sz w:val="24"/>
                <w:szCs w:val="24"/>
              </w:rPr>
              <w:t>a</w:t>
            </w:r>
            <w:r>
              <w:rPr>
                <w:w w:val="107"/>
                <w:sz w:val="24"/>
                <w:szCs w:val="24"/>
              </w:rPr>
              <w:t>m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75" w:right="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</w:t>
            </w:r>
            <w:r>
              <w:rPr>
                <w:spacing w:val="-1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tion</w:t>
            </w:r>
            <w:r>
              <w:rPr>
                <w:spacing w:val="45"/>
                <w:sz w:val="24"/>
                <w:szCs w:val="24"/>
              </w:rPr>
              <w:t xml:space="preserve"> </w:t>
            </w:r>
            <w:r>
              <w:rPr>
                <w:w w:val="107"/>
                <w:sz w:val="24"/>
                <w:szCs w:val="24"/>
              </w:rPr>
              <w:t xml:space="preserve">&amp; </w:t>
            </w:r>
            <w:r>
              <w:rPr>
                <w:w w:val="108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e</w:t>
            </w:r>
            <w:r>
              <w:rPr>
                <w:spacing w:val="-2"/>
                <w:w w:val="99"/>
                <w:sz w:val="24"/>
                <w:szCs w:val="24"/>
              </w:rPr>
              <w:t>s</w:t>
            </w:r>
            <w:r>
              <w:rPr>
                <w:spacing w:val="3"/>
                <w:w w:val="110"/>
                <w:sz w:val="24"/>
                <w:szCs w:val="24"/>
              </w:rPr>
              <w:t>u</w:t>
            </w:r>
            <w:r>
              <w:rPr>
                <w:w w:val="99"/>
                <w:sz w:val="24"/>
                <w:szCs w:val="24"/>
              </w:rPr>
              <w:t>l</w:t>
            </w:r>
            <w:r>
              <w:rPr>
                <w:w w:val="119"/>
                <w:sz w:val="24"/>
                <w:szCs w:val="24"/>
              </w:rPr>
              <w:t>t</w:t>
            </w:r>
            <w:r>
              <w:rPr>
                <w:w w:val="99"/>
                <w:sz w:val="24"/>
                <w:szCs w:val="24"/>
              </w:rPr>
              <w:t>s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142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Viv</w:t>
            </w:r>
            <w:r>
              <w:rPr>
                <w:w w:val="112"/>
                <w:sz w:val="24"/>
                <w:szCs w:val="24"/>
              </w:rPr>
              <w:t>a</w:t>
            </w:r>
            <w:r>
              <w:rPr>
                <w:w w:val="99"/>
                <w:sz w:val="24"/>
                <w:szCs w:val="24"/>
              </w:rPr>
              <w:t>-Voce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136"/>
              <w:jc w:val="center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R</w:t>
            </w:r>
            <w:r>
              <w:rPr>
                <w:w w:val="99"/>
                <w:sz w:val="24"/>
                <w:szCs w:val="24"/>
              </w:rPr>
              <w:t>e</w:t>
            </w:r>
            <w:r>
              <w:rPr>
                <w:spacing w:val="-3"/>
                <w:w w:val="99"/>
                <w:sz w:val="24"/>
                <w:szCs w:val="24"/>
              </w:rPr>
              <w:t>c</w:t>
            </w:r>
            <w:r>
              <w:rPr>
                <w:spacing w:val="2"/>
                <w:w w:val="99"/>
                <w:sz w:val="24"/>
                <w:szCs w:val="24"/>
              </w:rPr>
              <w:t>o</w:t>
            </w:r>
            <w:r>
              <w:rPr>
                <w:w w:val="132"/>
                <w:sz w:val="24"/>
                <w:szCs w:val="24"/>
              </w:rPr>
              <w:t>r</w:t>
            </w:r>
            <w:r>
              <w:rPr>
                <w:w w:val="110"/>
                <w:sz w:val="24"/>
                <w:szCs w:val="24"/>
              </w:rPr>
              <w:t>d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T</w:t>
            </w:r>
            <w:r>
              <w:rPr>
                <w:w w:val="99"/>
                <w:sz w:val="24"/>
                <w:szCs w:val="24"/>
              </w:rPr>
              <w:t>o</w:t>
            </w:r>
            <w:r>
              <w:rPr>
                <w:w w:val="119"/>
                <w:sz w:val="24"/>
                <w:szCs w:val="24"/>
              </w:rPr>
              <w:t>t</w:t>
            </w:r>
            <w:r>
              <w:rPr>
                <w:w w:val="112"/>
                <w:sz w:val="24"/>
                <w:szCs w:val="24"/>
              </w:rPr>
              <w:t>a</w:t>
            </w:r>
            <w:r>
              <w:rPr>
                <w:w w:val="99"/>
                <w:sz w:val="24"/>
                <w:szCs w:val="24"/>
              </w:rPr>
              <w:t>l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414"/>
              <w:jc w:val="center"/>
              <w:rPr>
                <w:w w:val="108"/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Marks in Letters</w:t>
            </w:r>
          </w:p>
        </w:tc>
      </w:tr>
      <w:tr w:rsidR="00643909" w:rsidTr="00F2799F">
        <w:trPr>
          <w:trHeight w:hRule="exact" w:val="326"/>
        </w:trPr>
        <w:tc>
          <w:tcPr>
            <w:tcW w:w="1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Pr="00096A29" w:rsidRDefault="00643909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20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Pr="00096A29" w:rsidRDefault="00643909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30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Pr="00096A29" w:rsidRDefault="00643909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30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Pr="00096A29" w:rsidRDefault="00643909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10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Pr="00096A29" w:rsidRDefault="00643909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Pr="00096A29" w:rsidRDefault="00643909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100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Pr="00096A29" w:rsidRDefault="00643909" w:rsidP="00F2799F">
            <w:pPr>
              <w:spacing w:line="260" w:lineRule="exact"/>
              <w:ind w:left="-57" w:right="-57"/>
              <w:jc w:val="center"/>
              <w:rPr>
                <w:color w:val="808080" w:themeColor="background1" w:themeShade="80"/>
                <w:w w:val="99"/>
                <w:sz w:val="24"/>
                <w:szCs w:val="24"/>
              </w:rPr>
            </w:pPr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 xml:space="preserve">One Zero </w:t>
            </w:r>
            <w:proofErr w:type="spellStart"/>
            <w:r w:rsidRPr="00096A29">
              <w:rPr>
                <w:color w:val="808080" w:themeColor="background1" w:themeShade="80"/>
                <w:w w:val="99"/>
                <w:sz w:val="24"/>
                <w:szCs w:val="24"/>
              </w:rPr>
              <w:t>Zero</w:t>
            </w:r>
            <w:proofErr w:type="spellEnd"/>
          </w:p>
        </w:tc>
      </w:tr>
      <w:tr w:rsidR="00643909" w:rsidTr="00F2799F">
        <w:trPr>
          <w:trHeight w:hRule="exact" w:val="415"/>
        </w:trPr>
        <w:tc>
          <w:tcPr>
            <w:tcW w:w="1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1276" w:right="1279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957" w:right="965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598" w:right="606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595" w:right="606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353" w:right="357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471" w:right="477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471" w:right="477"/>
              <w:jc w:val="center"/>
              <w:rPr>
                <w:w w:val="99"/>
                <w:sz w:val="24"/>
                <w:szCs w:val="24"/>
              </w:rPr>
            </w:pPr>
          </w:p>
        </w:tc>
      </w:tr>
      <w:tr w:rsidR="00643909" w:rsidTr="00F2799F">
        <w:trPr>
          <w:trHeight w:hRule="exact" w:val="415"/>
        </w:trPr>
        <w:tc>
          <w:tcPr>
            <w:tcW w:w="499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598" w:right="606"/>
              <w:jc w:val="center"/>
              <w:rPr>
                <w:w w:val="99"/>
                <w:sz w:val="24"/>
                <w:szCs w:val="24"/>
              </w:rPr>
            </w:pPr>
          </w:p>
        </w:tc>
        <w:tc>
          <w:tcPr>
            <w:tcW w:w="538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Default="00643909" w:rsidP="00F2799F">
            <w:pPr>
              <w:spacing w:line="260" w:lineRule="exact"/>
              <w:ind w:left="471" w:right="477"/>
              <w:jc w:val="center"/>
              <w:rPr>
                <w:w w:val="99"/>
                <w:sz w:val="24"/>
                <w:szCs w:val="24"/>
              </w:rPr>
            </w:pPr>
          </w:p>
        </w:tc>
      </w:tr>
      <w:tr w:rsidR="00643909" w:rsidRPr="00485A8E" w:rsidTr="00F2799F">
        <w:trPr>
          <w:trHeight w:hRule="exact" w:val="415"/>
        </w:trPr>
        <w:tc>
          <w:tcPr>
            <w:tcW w:w="499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Pr="00485A8E" w:rsidRDefault="00643909" w:rsidP="00F2799F">
            <w:pPr>
              <w:spacing w:line="260" w:lineRule="exact"/>
              <w:ind w:left="598" w:right="606"/>
              <w:jc w:val="center"/>
              <w:rPr>
                <w:b/>
                <w:w w:val="99"/>
                <w:sz w:val="24"/>
                <w:szCs w:val="24"/>
              </w:rPr>
            </w:pPr>
            <w:r w:rsidRPr="00485A8E">
              <w:rPr>
                <w:b/>
                <w:w w:val="99"/>
                <w:sz w:val="24"/>
                <w:szCs w:val="24"/>
              </w:rPr>
              <w:t>INTERNAL EXAMINER</w:t>
            </w:r>
          </w:p>
        </w:tc>
        <w:tc>
          <w:tcPr>
            <w:tcW w:w="538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909" w:rsidRPr="00485A8E" w:rsidRDefault="00643909" w:rsidP="00F2799F">
            <w:pPr>
              <w:spacing w:line="260" w:lineRule="exact"/>
              <w:ind w:left="471" w:right="477"/>
              <w:jc w:val="center"/>
              <w:rPr>
                <w:b/>
                <w:w w:val="99"/>
                <w:sz w:val="24"/>
                <w:szCs w:val="24"/>
              </w:rPr>
            </w:pPr>
            <w:r w:rsidRPr="00485A8E">
              <w:rPr>
                <w:b/>
                <w:w w:val="99"/>
                <w:sz w:val="24"/>
                <w:szCs w:val="24"/>
              </w:rPr>
              <w:t>EXTERNAL EXAMINER</w:t>
            </w:r>
          </w:p>
        </w:tc>
      </w:tr>
    </w:tbl>
    <w:p w:rsidR="00643909" w:rsidRDefault="00643909">
      <w:pPr>
        <w:spacing w:line="200" w:lineRule="exact"/>
      </w:pPr>
    </w:p>
    <w:sectPr w:rsidR="00643909" w:rsidSect="00643909">
      <w:pgSz w:w="11907" w:h="16839" w:code="9"/>
      <w:pgMar w:top="142" w:right="620" w:bottom="280" w:left="96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152D80"/>
    <w:multiLevelType w:val="multilevel"/>
    <w:tmpl w:val="783615C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6BC"/>
    <w:rsid w:val="00096A29"/>
    <w:rsid w:val="000E56BC"/>
    <w:rsid w:val="00426D41"/>
    <w:rsid w:val="00485A8E"/>
    <w:rsid w:val="00643909"/>
    <w:rsid w:val="008F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9C9497-5009-4B68-9B92-DF34AA570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9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9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1121</Words>
  <Characters>6394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</cp:lastModifiedBy>
  <cp:revision>3</cp:revision>
  <cp:lastPrinted>2023-11-24T05:20:00Z</cp:lastPrinted>
  <dcterms:created xsi:type="dcterms:W3CDTF">2023-11-24T04:29:00Z</dcterms:created>
  <dcterms:modified xsi:type="dcterms:W3CDTF">2023-11-24T05:20:00Z</dcterms:modified>
</cp:coreProperties>
</file>